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2398" w:rsidRDefault="00BF6E57">
      <w:pPr>
        <w:snapToGrid w:val="0"/>
        <w:rPr>
          <w:rFonts w:ascii="黑体" w:eastAsia="黑体" w:hAnsi="黑体"/>
          <w:b/>
          <w:sz w:val="36"/>
          <w:szCs w:val="36"/>
        </w:rPr>
      </w:pPr>
      <w:r>
        <w:rPr>
          <w:noProof/>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0081E0" id="Group 2" o:spid="_x0000_s1026" style="position:absolute;left:0;text-align:left;margin-left:351pt;margin-top:0;width:128.2pt;height:23.95pt;z-index:251657216;mso-wrap-distance-left:0;mso-wrap-distance-right:0" coordorigin="7020" coordsize="25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">
                <v:shape id="Freeform 3" o:spid="_x0000_s1027" style="position:absolute;left:7020;top:23;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4" o:spid="_x0000_s1028" style="position:absolute;left:7486;top:123;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5" o:spid="_x0000_s1029" style="position:absolute;left:7897;top:131;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6" o:spid="_x0000_s1030" style="position:absolute;left:8291;top:123;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7" o:spid="_x0000_s1031" style="position:absolute;left:8651;top:123;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8" o:spid="_x0000_s1032" style="position:absolute;left:9063;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p>
    <w:p w:rsidR="001E2398" w:rsidRDefault="0056738F">
      <w:pPr>
        <w:snapToGrid w:val="0"/>
        <w:rPr>
          <w:rFonts w:eastAsia="楷体_GB2312"/>
          <w:sz w:val="28"/>
        </w:rPr>
      </w:pPr>
      <w:r>
        <w:rPr>
          <w:rFonts w:ascii="黑体" w:eastAsia="黑体" w:hAnsi="黑体"/>
          <w:b/>
          <w:sz w:val="36"/>
          <w:szCs w:val="36"/>
        </w:rPr>
        <w:t>东软机密</w:t>
      </w:r>
    </w:p>
    <w:p w:rsidR="001E2398" w:rsidRDefault="0056738F">
      <w:pPr>
        <w:snapToGrid w:val="0"/>
        <w:rPr>
          <w:sz w:val="28"/>
        </w:rPr>
      </w:pPr>
      <w:r>
        <w:rPr>
          <w:rFonts w:eastAsia="楷体_GB2312"/>
          <w:sz w:val="28"/>
        </w:rPr>
        <w:t>文件编号：</w:t>
      </w:r>
      <w:r>
        <w:rPr>
          <w:rFonts w:eastAsia="楷体_GB2312"/>
          <w:sz w:val="28"/>
        </w:rPr>
        <w:t>D05-PDT073</w:t>
      </w: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56738F">
      <w:pPr>
        <w:snapToGrid w:val="0"/>
        <w:jc w:val="center"/>
        <w:rPr>
          <w:rFonts w:ascii="楷体_GB2312" w:eastAsia="楷体_GB2312" w:hAnsi="楷体_GB2312"/>
          <w:b/>
          <w:sz w:val="28"/>
        </w:rPr>
      </w:pPr>
      <w:r>
        <w:rPr>
          <w:rFonts w:eastAsia="楷体_GB2312"/>
          <w:sz w:val="84"/>
          <w:szCs w:val="84"/>
        </w:rPr>
        <w:t>详细设计说明书模板</w:t>
      </w:r>
    </w:p>
    <w:p w:rsidR="001E2398" w:rsidRDefault="001E2398">
      <w:pPr>
        <w:snapToGrid w:val="0"/>
        <w:jc w:val="center"/>
        <w:rPr>
          <w:rFonts w:ascii="楷体_GB2312" w:eastAsia="楷体_GB2312" w:hAnsi="楷体_GB2312"/>
          <w:b/>
          <w:sz w:val="28"/>
        </w:rPr>
      </w:pPr>
    </w:p>
    <w:p w:rsidR="001E2398" w:rsidRDefault="0056738F">
      <w:pPr>
        <w:snapToGrid w:val="0"/>
        <w:jc w:val="center"/>
        <w:rPr>
          <w:rFonts w:eastAsia="楷体_GB2312"/>
          <w:sz w:val="28"/>
          <w:szCs w:val="28"/>
        </w:rPr>
      </w:pPr>
      <w:r>
        <w:rPr>
          <w:rFonts w:ascii="楷体_GB2312" w:eastAsia="楷体_GB2312" w:hAnsi="楷体_GB2312"/>
          <w:sz w:val="28"/>
        </w:rPr>
        <w:t>版本：</w:t>
      </w:r>
      <w:r>
        <w:rPr>
          <w:rFonts w:eastAsia="楷体_GB2312"/>
          <w:sz w:val="28"/>
        </w:rPr>
        <w:t>0.0.0-1.2.0</w:t>
      </w:r>
    </w:p>
    <w:p w:rsidR="001E2398" w:rsidRDefault="0056738F">
      <w:pPr>
        <w:snapToGrid w:val="0"/>
        <w:jc w:val="center"/>
        <w:rPr>
          <w:sz w:val="28"/>
        </w:rPr>
      </w:pPr>
      <w:r>
        <w:rPr>
          <w:rFonts w:eastAsia="楷体_GB2312"/>
          <w:sz w:val="28"/>
          <w:szCs w:val="28"/>
        </w:rPr>
        <w:t>2009-6-30</w:t>
      </w: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1E2398">
      <w:pPr>
        <w:snapToGrid w:val="0"/>
        <w:rPr>
          <w:sz w:val="28"/>
        </w:rPr>
      </w:pPr>
    </w:p>
    <w:p w:rsidR="001E2398" w:rsidRDefault="0056738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1E2398" w:rsidRDefault="0056738F">
      <w:pPr>
        <w:jc w:val="center"/>
        <w:rPr>
          <w:rFonts w:ascii="黑体" w:eastAsia="黑体" w:hAnsi="黑体"/>
          <w:b/>
          <w:bCs/>
          <w:sz w:val="30"/>
          <w:szCs w:val="30"/>
        </w:rPr>
      </w:pPr>
      <w:r>
        <w:rPr>
          <w:rFonts w:ascii="黑体" w:eastAsia="黑体" w:hAnsi="黑体"/>
          <w:b/>
          <w:bCs/>
          <w:sz w:val="30"/>
          <w:szCs w:val="30"/>
        </w:rPr>
        <w:t>(版权所有，翻版必究)</w:t>
      </w:r>
    </w:p>
    <w:p w:rsidR="001E2398" w:rsidRDefault="001E2398">
      <w:pPr>
        <w:jc w:val="center"/>
        <w:rPr>
          <w:rFonts w:ascii="黑体" w:eastAsia="黑体" w:hAnsi="黑体"/>
          <w:b/>
          <w:bCs/>
          <w:sz w:val="30"/>
          <w:szCs w:val="30"/>
        </w:rPr>
      </w:pPr>
    </w:p>
    <w:p w:rsidR="001E2398" w:rsidRDefault="0056738F">
      <w:pPr>
        <w:jc w:val="center"/>
        <w:rPr>
          <w:rFonts w:eastAsia="黑体"/>
          <w:sz w:val="44"/>
        </w:rPr>
        <w:sectPr w:rsidR="001E2398">
          <w:pgSz w:w="11906" w:h="16838"/>
          <w:pgMar w:top="1134" w:right="850" w:bottom="1134" w:left="1417" w:header="720" w:footer="720" w:gutter="0"/>
          <w:pgNumType w:start="1"/>
          <w:cols w:space="720"/>
          <w:docGrid w:linePitch="600" w:charSpace="32768"/>
        </w:sectPr>
      </w:pPr>
      <w:r>
        <w:rPr>
          <w:rFonts w:ascii="黑体" w:eastAsia="黑体" w:hAnsi="黑体"/>
          <w:b/>
          <w:bCs/>
          <w:sz w:val="30"/>
          <w:szCs w:val="30"/>
        </w:rPr>
        <w:tab/>
      </w:r>
    </w:p>
    <w:p w:rsidR="001E2398" w:rsidRDefault="0056738F">
      <w:pPr>
        <w:snapToGrid w:val="0"/>
        <w:jc w:val="center"/>
        <w:rPr>
          <w:rFonts w:eastAsia="黑体"/>
        </w:rPr>
      </w:pPr>
      <w:r>
        <w:rPr>
          <w:rFonts w:eastAsia="黑体"/>
          <w:sz w:val="44"/>
        </w:rPr>
        <w:lastRenderedPageBreak/>
        <w:t>文件修改控制</w:t>
      </w:r>
    </w:p>
    <w:p w:rsidR="001E2398" w:rsidRDefault="001E2398">
      <w:pPr>
        <w:tabs>
          <w:tab w:val="left" w:pos="1721"/>
          <w:tab w:val="left" w:pos="2792"/>
          <w:tab w:val="center" w:pos="4818"/>
        </w:tabs>
        <w:rPr>
          <w:rFonts w:eastAsia="黑体"/>
        </w:rPr>
      </w:pPr>
    </w:p>
    <w:tbl>
      <w:tblPr>
        <w:tblW w:w="10065" w:type="dxa"/>
        <w:tblInd w:w="30" w:type="dxa"/>
        <w:tblLayout w:type="fixed"/>
        <w:tblCellMar>
          <w:left w:w="30" w:type="dxa"/>
          <w:right w:w="30" w:type="dxa"/>
        </w:tblCellMar>
        <w:tblLook w:val="0000" w:firstRow="0" w:lastRow="0" w:firstColumn="0" w:lastColumn="0" w:noHBand="0" w:noVBand="0"/>
      </w:tblPr>
      <w:tblGrid>
        <w:gridCol w:w="1606"/>
        <w:gridCol w:w="1155"/>
        <w:gridCol w:w="5276"/>
        <w:gridCol w:w="2028"/>
      </w:tblGrid>
      <w:tr w:rsidR="001E2398" w:rsidTr="005B15C0">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1E2398" w:rsidRDefault="0056738F">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1E2398" w:rsidRDefault="0056738F">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1E2398" w:rsidRDefault="0056738F">
            <w:pPr>
              <w:autoSpaceDE w:val="0"/>
              <w:snapToGrid w:val="0"/>
              <w:jc w:val="center"/>
              <w:rPr>
                <w:rFonts w:eastAsia="楷体_GB2312"/>
                <w:b/>
              </w:rPr>
            </w:pPr>
            <w:r>
              <w:rPr>
                <w:rFonts w:eastAsia="楷体_GB2312"/>
                <w:b/>
              </w:rPr>
              <w:t>修改条款及内容</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56738F">
            <w:pPr>
              <w:autoSpaceDE w:val="0"/>
              <w:snapToGrid w:val="0"/>
              <w:jc w:val="center"/>
              <w:rPr>
                <w:rFonts w:eastAsia="楷体_GB2312"/>
              </w:rPr>
            </w:pPr>
            <w:r>
              <w:rPr>
                <w:rFonts w:eastAsia="楷体_GB2312"/>
                <w:b/>
              </w:rPr>
              <w:t>修改日期</w:t>
            </w:r>
          </w:p>
        </w:tc>
      </w:tr>
      <w:tr w:rsidR="001E2398" w:rsidTr="005B15C0">
        <w:trPr>
          <w:trHeight w:val="256"/>
        </w:trPr>
        <w:tc>
          <w:tcPr>
            <w:tcW w:w="1606" w:type="dxa"/>
            <w:tcBorders>
              <w:top w:val="single" w:sz="4" w:space="0" w:color="000000"/>
              <w:left w:val="single" w:sz="4" w:space="0" w:color="000000"/>
              <w:bottom w:val="single" w:sz="4" w:space="0" w:color="000000"/>
            </w:tcBorders>
            <w:shd w:val="clear" w:color="auto" w:fill="auto"/>
          </w:tcPr>
          <w:p w:rsidR="001E2398" w:rsidRDefault="0056738F">
            <w:pPr>
              <w:snapToGrid w:val="0"/>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rsidR="001E2398" w:rsidRDefault="0056738F">
            <w:pPr>
              <w:pStyle w:val="xl45"/>
              <w:widowControl w:val="0"/>
              <w:snapToGrid w:val="0"/>
              <w:spacing w:before="0" w:after="0"/>
              <w:jc w:val="both"/>
              <w:textAlignment w:val="auto"/>
              <w:rPr>
                <w:rFonts w:eastAsia="楷体_GB2312"/>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1E2398" w:rsidRDefault="009D47AB">
            <w:pPr>
              <w:snapToGrid w:val="0"/>
              <w:rPr>
                <w:rFonts w:eastAsia="楷体_GB2312"/>
              </w:rPr>
            </w:pPr>
            <w:r>
              <w:rPr>
                <w:rFonts w:eastAsia="楷体_GB2312" w:hint="eastAsia"/>
              </w:rPr>
              <w:t>尚未解决的问题</w:t>
            </w: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5B15C0">
            <w:pPr>
              <w:autoSpaceDE w:val="0"/>
              <w:snapToGrid w:val="0"/>
              <w:jc w:val="center"/>
              <w:rPr>
                <w:rFonts w:eastAsia="楷体_GB2312"/>
              </w:rPr>
            </w:pPr>
            <w:r>
              <w:rPr>
                <w:rFonts w:eastAsia="楷体_GB2312"/>
              </w:rPr>
              <w:t>20</w:t>
            </w:r>
            <w:r>
              <w:rPr>
                <w:rFonts w:eastAsia="楷体_GB2312" w:hint="eastAsia"/>
              </w:rPr>
              <w:t>17</w:t>
            </w:r>
            <w:r>
              <w:rPr>
                <w:rFonts w:eastAsia="楷体_GB2312"/>
              </w:rPr>
              <w:t>-</w:t>
            </w:r>
            <w:r w:rsidR="001A07B7">
              <w:rPr>
                <w:rFonts w:eastAsia="楷体_GB2312" w:hint="eastAsia"/>
              </w:rPr>
              <w:t>8-8</w:t>
            </w:r>
          </w:p>
        </w:tc>
      </w:tr>
      <w:tr w:rsidR="001E2398" w:rsidTr="005B15C0">
        <w:trPr>
          <w:trHeight w:val="234"/>
        </w:trPr>
        <w:tc>
          <w:tcPr>
            <w:tcW w:w="1606" w:type="dxa"/>
            <w:tcBorders>
              <w:top w:val="single" w:sz="4" w:space="0" w:color="000000"/>
              <w:left w:val="single" w:sz="4" w:space="0" w:color="000000"/>
              <w:bottom w:val="single" w:sz="4" w:space="0" w:color="000000"/>
            </w:tcBorders>
            <w:shd w:val="clear" w:color="auto" w:fill="auto"/>
          </w:tcPr>
          <w:p w:rsidR="001E2398" w:rsidRDefault="0056738F">
            <w:pPr>
              <w:snapToGrid w:val="0"/>
              <w:rPr>
                <w:rFonts w:eastAsia="楷体_GB2312"/>
              </w:rPr>
            </w:pPr>
            <w:r>
              <w:rPr>
                <w:rFonts w:eastAsia="楷体_GB2312"/>
              </w:rPr>
              <w:t>2</w:t>
            </w:r>
          </w:p>
        </w:tc>
        <w:tc>
          <w:tcPr>
            <w:tcW w:w="1155" w:type="dxa"/>
            <w:tcBorders>
              <w:top w:val="single" w:sz="4" w:space="0" w:color="000000"/>
              <w:left w:val="single" w:sz="4" w:space="0" w:color="000000"/>
              <w:bottom w:val="single" w:sz="4" w:space="0" w:color="000000"/>
            </w:tcBorders>
            <w:shd w:val="clear" w:color="auto" w:fill="auto"/>
          </w:tcPr>
          <w:p w:rsidR="001E2398" w:rsidRDefault="0056738F">
            <w:pPr>
              <w:snapToGrid w:val="0"/>
              <w:rPr>
                <w:rFonts w:eastAsia="楷体_GB2312"/>
              </w:rPr>
            </w:pPr>
            <w:r>
              <w:rPr>
                <w:rFonts w:eastAsia="楷体_GB2312"/>
              </w:rPr>
              <w:t>0.0.0-1.1.1</w:t>
            </w:r>
          </w:p>
        </w:tc>
        <w:tc>
          <w:tcPr>
            <w:tcW w:w="5276" w:type="dxa"/>
            <w:tcBorders>
              <w:top w:val="single" w:sz="4" w:space="0" w:color="000000"/>
              <w:left w:val="single" w:sz="4" w:space="0" w:color="000000"/>
              <w:bottom w:val="single" w:sz="4" w:space="0" w:color="000000"/>
            </w:tcBorders>
            <w:shd w:val="clear" w:color="auto" w:fill="auto"/>
          </w:tcPr>
          <w:p w:rsidR="001E2398" w:rsidRDefault="001E2398" w:rsidP="005B15C0">
            <w:pPr>
              <w:snapToGrid w:val="0"/>
              <w:rPr>
                <w:rFonts w:eastAsia="楷体_GB2312"/>
                <w:strike/>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64"/>
        </w:trPr>
        <w:tc>
          <w:tcPr>
            <w:tcW w:w="1606" w:type="dxa"/>
            <w:tcBorders>
              <w:top w:val="single" w:sz="4" w:space="0" w:color="000000"/>
              <w:left w:val="single" w:sz="4" w:space="0" w:color="000000"/>
              <w:bottom w:val="single" w:sz="4" w:space="0" w:color="000000"/>
            </w:tcBorders>
            <w:shd w:val="clear" w:color="auto" w:fill="auto"/>
          </w:tcPr>
          <w:p w:rsidR="001E2398" w:rsidRDefault="0056738F">
            <w:pPr>
              <w:autoSpaceDE w:val="0"/>
              <w:snapToGrid w:val="0"/>
              <w:rPr>
                <w:rFonts w:eastAsia="楷体_GB2312"/>
              </w:rPr>
            </w:pPr>
            <w:r>
              <w:rPr>
                <w:rFonts w:eastAsia="楷体_GB2312"/>
              </w:rPr>
              <w:t>3</w:t>
            </w:r>
          </w:p>
        </w:tc>
        <w:tc>
          <w:tcPr>
            <w:tcW w:w="1155" w:type="dxa"/>
            <w:tcBorders>
              <w:top w:val="single" w:sz="4" w:space="0" w:color="000000"/>
              <w:left w:val="single" w:sz="4" w:space="0" w:color="000000"/>
              <w:bottom w:val="single" w:sz="4" w:space="0" w:color="000000"/>
            </w:tcBorders>
            <w:shd w:val="clear" w:color="auto" w:fill="auto"/>
          </w:tcPr>
          <w:p w:rsidR="001E2398" w:rsidRDefault="0056738F">
            <w:pPr>
              <w:autoSpaceDE w:val="0"/>
              <w:snapToGrid w:val="0"/>
              <w:rPr>
                <w:rFonts w:eastAsia="楷体_GB2312"/>
              </w:rPr>
            </w:pPr>
            <w:r>
              <w:rPr>
                <w:rFonts w:eastAsia="楷体_GB2312"/>
              </w:rPr>
              <w:t>0.0.0-1.2.0</w:t>
            </w: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r w:rsidR="001E2398" w:rsidTr="005B15C0">
        <w:trPr>
          <w:trHeight w:val="293"/>
        </w:trPr>
        <w:tc>
          <w:tcPr>
            <w:tcW w:w="160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rsidR="001E2398" w:rsidRDefault="001E2398">
            <w:pPr>
              <w:autoSpaceDE w:val="0"/>
              <w:snapToGrid w:val="0"/>
              <w:rPr>
                <w:rFonts w:eastAsia="楷体_GB2312"/>
              </w:rPr>
            </w:pPr>
          </w:p>
        </w:tc>
        <w:tc>
          <w:tcPr>
            <w:tcW w:w="20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autoSpaceDE w:val="0"/>
              <w:snapToGrid w:val="0"/>
              <w:jc w:val="center"/>
              <w:rPr>
                <w:rFonts w:eastAsia="楷体_GB2312"/>
              </w:rPr>
            </w:pPr>
          </w:p>
        </w:tc>
      </w:tr>
    </w:tbl>
    <w:p w:rsidR="001E2398" w:rsidRDefault="001E2398">
      <w:pPr>
        <w:jc w:val="center"/>
        <w:rPr>
          <w:rFonts w:eastAsia="黑体"/>
          <w:sz w:val="36"/>
        </w:rPr>
      </w:pPr>
    </w:p>
    <w:p w:rsidR="001E2398" w:rsidRDefault="001E2398">
      <w:pPr>
        <w:rPr>
          <w:rFonts w:eastAsia="楷体_GB2312"/>
          <w:sz w:val="28"/>
        </w:rPr>
      </w:pPr>
    </w:p>
    <w:p w:rsidR="001E2398" w:rsidRDefault="001E2398">
      <w:pPr>
        <w:pageBreakBefore/>
        <w:rPr>
          <w:rFonts w:eastAsia="楷体_GB2312"/>
          <w:sz w:val="28"/>
        </w:rPr>
      </w:pPr>
    </w:p>
    <w:p w:rsidR="001E2398" w:rsidRDefault="00BF6E57">
      <w:pPr>
        <w:rPr>
          <w:rFonts w:ascii="幼圆" w:eastAsia="幼圆" w:hAnsi="幼圆"/>
          <w:sz w:val="36"/>
        </w:rPr>
      </w:pPr>
      <w:r>
        <w:rPr>
          <w:noProof/>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A05C885" id="Group 9" o:spid="_x0000_s1026" style="position:absolute;left:0;text-align:left;margin-left:351pt;margin-top:-18pt;width:128.2pt;height:24pt;z-index:251658240;mso-wrap-distance-left:0;mso-wrap-distance-right:0" coordorigin="7020,-360" coordsize="25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">
                <v:shape id="Freeform 10" o:spid="_x0000_s1027" style="position:absolute;left:7020;top:-336;width:433;height:445;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5;315,445;112,140;112,445;0,445;0,0;147,0;321,255;321,0;433,0;433,445" o:connectangles="0,0,0,0,0,0,0,0,0,0,0"/>
                </v:shape>
                <v:shape id="Freeform 11" o:spid="_x0000_s1028" style="position:absolute;left:7486;top:-236;width:381;height:353;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3,115;256,96;245,81;229,72;207,67;182,67;161,72;142,81;128,95;119,114;265,135;119,216;130,240;148,258;174,271;209,278;245,279;272,276;298,269;338,253;374,325;318,343;264,351;210,353;173,350;139,344;108,335;81,323;58,308;38,290;23,269;11,245;4,219;0,189;1,159;5,131;14,105;26,82;42,61;62,42;85,27;110,15;139,7;170,2;205,0;236,2;264,6;290,13;312,23;331,36;347,52;360,71;370,92;377,115;380,141" o:connectangles="0,0,0,0,0,0,0,0,0,0,0,0,0,0,0,0,0,0,0,0,0,0,0,0,0,0,0,0,0,0,0,0,0,0,0,0,0,0,0,0,0,0,0,0,0,0,0,0,0,0,0,0,0,0,0"/>
                </v:shape>
                <v:shape id="Freeform 12" o:spid="_x0000_s1029" style="position:absolute;left:7897;top:-228;width:360;height:345;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5;237,304;221,314;207,323;193,330;183,334;176,337;169,339;161,341;153,343;145,344;137,344;128,345;116,345;102,344;89,342;77,339;65,335;57,331;52,328;47,325;43,322;38,319;34,315;30,311;26,307;23,302;19,297;17,292;14,287;11,282;9,276;6,267;3,255;1,241;0,226;0,0;116,167;116,179;116,190;117,200;117,209;119,217;120,224;123,231;125,237;129,242;133,246;138,250;144,253;150,255;158,257;167,258;178,258;185,258;193,257;201,255;210,253;219,250;228,247;236,243;244,238;360,0" o:connectangles="0,0,0,0,0,0,0,0,0,0,0,0,0,0,0,0,0,0,0,0,0,0,0,0,0,0,0,0,0,0,0,0,0,0,0,0,0,0,0,0,0,0,0,0,0,0,0,0,0,0,0,0,0,0,0,0,0,0,0,0,0,0,0"/>
                </v:shape>
                <v:shape id="Freeform 13" o:spid="_x0000_s1030" style="position:absolute;left:8291;top:-236;width:336;height:353;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5,253;330,271;322,287;310,302;295,315;276,327;255,337;218,347;160,353;93,350;36,338;0,238;34,252;58,263;87,272;121,279;160,281;196,276;208,271;216,264;219,255;217,244;212,238;200,232;169,225;143,220;112,215;81,207;51,194;29,178;13,158;4,134;2,109;4,92;10,76;19,61;32,47;48,34;67,23;89,14;135,3;195,0;253,6;302,18;303,105;259,85;210,73;165,73;136,80;125,86;120,94;120,107;126,115;137,122;173,130;201,135;232,141;263,148;291,160;312,176;326,194;334,217" o:connectangles="0,0,0,0,0,0,0,0,0,0,0,0,0,0,0,0,0,0,0,0,0,0,0,0,0,0,0,0,0,0,0,0,0,0,0,0,0,0,0,0,0,0,0,0,0,0,0,0,0,0,0,0,0,0,0,0,0,0,0,0,0,0"/>
                </v:shape>
                <v:shape id="Freeform 14" o:spid="_x0000_s1031" style="position:absolute;left:8651;top:-236;width:394;height:355;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7;274,200;273,151;264,115;247,91;224,78;197,74;171,77;148,90;131,113;121,150;120,198;128,235;143,261;165,275;193,281;221,278;244,267;394,193;389,226;379,255;365,282;345,305;321,324;293,338;261,348;225,354;186,355;148,351;114,343;84,330;58,313;37,292;20,267;9,239;2,207;0,173;3,138;11,108;25,80;43,57;66,36;93,20;123,9;158,2;197,0;236,2;271,9;302,20;329,36;352,57;370,81;383,108;391,139;394,173" o:connectangles="0,0,0,0,0,0,0,0,0,0,0,0,0,0,0,0,0,0,0,0,0,0,0,0,0,0,0,0,0,0,0,0,0,0,0,0,0,0,0,0,0,0,0,0,0,0,0,0,0,0,0,0,0,0,0"/>
                </v:shape>
                <v:shape id="Freeform 15" o:spid="_x0000_s1032" style="position:absolute;left:9063;top:-360;width:520;height:474;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2,36;520,205;414,364;417,375;422,384;429,391;439,397;454,400;466,400;484,399;500,394;520,464;509,466;478,472;457,473;432,474;404,472;374,468;357,463;346,458;334,451;323,442;313,429;305,413;301,400;298,386;297,368;49,467;50,132;50,107;52,92;57,75;64,57;75,41;90,27;100,21;113,15;132,8;157,3;189,0;228,1;273,7;251,79;230,76;214,75;197,76;182,80;170,89;165,99;162,112;161,125" o:connectangles="0,0,0,0,0,0,0,0,0,0,0,0,0,0,0,0,0,0,0,0,0,0,0,0,0,0,0,0,0,0,0,0,0,0,0,0,0,0,0,0,0,0,0,0,0,0,0,0,0,0,0"/>
                </v:shape>
              </v:group>
            </w:pict>
          </mc:Fallback>
        </mc:AlternateContent>
      </w:r>
      <w:r w:rsidR="0056738F">
        <w:rPr>
          <w:rFonts w:ascii="黑体" w:eastAsia="黑体" w:hAnsi="黑体"/>
          <w:b/>
          <w:sz w:val="36"/>
          <w:szCs w:val="36"/>
        </w:rPr>
        <w:t>东软机密</w:t>
      </w:r>
    </w:p>
    <w:p w:rsidR="001E2398" w:rsidRDefault="0056738F">
      <w:pPr>
        <w:rPr>
          <w:rFonts w:ascii="幼圆" w:eastAsia="幼圆" w:hAnsi="幼圆"/>
          <w:sz w:val="36"/>
        </w:rPr>
      </w:pPr>
      <w:r>
        <w:rPr>
          <w:rFonts w:ascii="幼圆" w:eastAsia="幼圆" w:hAnsi="幼圆"/>
          <w:sz w:val="36"/>
        </w:rPr>
        <w:t>文件编号：项目编号</w:t>
      </w:r>
      <w:r>
        <w:rPr>
          <w:rFonts w:eastAsia="幼圆"/>
          <w:sz w:val="36"/>
        </w:rPr>
        <w:t>DDR</w:t>
      </w:r>
      <w:r>
        <w:rPr>
          <w:rFonts w:ascii="幼圆" w:eastAsia="幼圆" w:hAnsi="幼圆"/>
          <w:sz w:val="36"/>
        </w:rPr>
        <w:t>顺序号                  第  版</w:t>
      </w:r>
    </w:p>
    <w:p w:rsidR="001E2398" w:rsidRDefault="0056738F">
      <w:pPr>
        <w:rPr>
          <w:rFonts w:eastAsia="楷体_GB2312"/>
          <w:sz w:val="28"/>
        </w:rPr>
      </w:pPr>
      <w:r>
        <w:rPr>
          <w:rFonts w:ascii="幼圆" w:eastAsia="幼圆" w:hAnsi="幼圆"/>
          <w:sz w:val="36"/>
        </w:rPr>
        <w:t xml:space="preserve">分册名称：                             第  册/共  </w:t>
      </w:r>
      <w:proofErr w:type="gramStart"/>
      <w:r>
        <w:rPr>
          <w:rFonts w:ascii="幼圆" w:eastAsia="幼圆" w:hAnsi="幼圆"/>
          <w:sz w:val="36"/>
        </w:rPr>
        <w:t>册</w:t>
      </w:r>
      <w:proofErr w:type="gramEnd"/>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56738F">
      <w:pPr>
        <w:jc w:val="center"/>
        <w:rPr>
          <w:rFonts w:eastAsia="楷体_GB2312"/>
          <w:sz w:val="72"/>
        </w:rPr>
      </w:pPr>
      <w:r>
        <w:rPr>
          <w:rFonts w:eastAsia="黑体"/>
          <w:sz w:val="72"/>
        </w:rPr>
        <w:t>项目名称（项目编号）</w:t>
      </w:r>
    </w:p>
    <w:p w:rsidR="001E2398" w:rsidRDefault="0056738F">
      <w:pPr>
        <w:jc w:val="center"/>
        <w:rPr>
          <w:b/>
          <w:bCs/>
          <w:sz w:val="36"/>
        </w:rPr>
      </w:pPr>
      <w:r>
        <w:rPr>
          <w:rFonts w:eastAsia="楷体_GB2312"/>
          <w:sz w:val="72"/>
        </w:rPr>
        <w:t>详细设计说明书</w:t>
      </w:r>
    </w:p>
    <w:p w:rsidR="001E2398" w:rsidRDefault="001E2398">
      <w:pPr>
        <w:jc w:val="center"/>
        <w:rPr>
          <w:b/>
          <w:bCs/>
          <w:sz w:val="36"/>
        </w:rPr>
      </w:pPr>
    </w:p>
    <w:p w:rsidR="001E2398" w:rsidRDefault="0056738F">
      <w:pPr>
        <w:jc w:val="center"/>
        <w:rPr>
          <w:rFonts w:eastAsia="楷体_GB2312"/>
          <w:sz w:val="28"/>
        </w:rPr>
      </w:pPr>
      <w:r>
        <w:rPr>
          <w:b/>
          <w:bCs/>
          <w:sz w:val="36"/>
        </w:rPr>
        <w:t>(</w:t>
      </w:r>
      <w:r>
        <w:rPr>
          <w:rFonts w:eastAsia="黑体"/>
          <w:b/>
          <w:bCs/>
          <w:sz w:val="36"/>
        </w:rPr>
        <w:t>软件开发事业部</w:t>
      </w:r>
      <w:r>
        <w:rPr>
          <w:b/>
          <w:bCs/>
          <w:sz w:val="36"/>
        </w:rPr>
        <w:t>)</w:t>
      </w: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rPr>
          <w:rFonts w:eastAsia="楷体_GB2312"/>
          <w:sz w:val="28"/>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1E2398">
      <w:pPr>
        <w:pStyle w:val="xl40"/>
        <w:widowControl w:val="0"/>
        <w:spacing w:before="0" w:after="0"/>
        <w:textAlignment w:val="auto"/>
        <w:rPr>
          <w:rFonts w:ascii="Times New Roman" w:eastAsia="楷体_GB2312" w:hAnsi="Times New Roman"/>
          <w:szCs w:val="24"/>
        </w:rPr>
      </w:pPr>
    </w:p>
    <w:p w:rsidR="001E2398" w:rsidRDefault="0056738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1E2398">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1E2398" w:rsidRDefault="0056738F">
            <w:pPr>
              <w:snapToGrid w:val="0"/>
              <w:jc w:val="center"/>
              <w:rPr>
                <w:rFonts w:ascii="幼圆" w:eastAsia="楷体_GB2312" w:hAnsi="幼圆"/>
              </w:rPr>
            </w:pPr>
            <w:r>
              <w:rPr>
                <w:rFonts w:ascii="幼圆" w:eastAsia="楷体_GB2312" w:hAnsi="幼圆"/>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1E2398" w:rsidRDefault="009D47AB">
            <w:pPr>
              <w:snapToGrid w:val="0"/>
              <w:jc w:val="center"/>
              <w:rPr>
                <w:rFonts w:ascii="幼圆" w:eastAsia="楷体_GB2312" w:hAnsi="幼圆"/>
              </w:rPr>
            </w:pPr>
            <w:r>
              <w:rPr>
                <w:rFonts w:ascii="幼圆" w:eastAsia="楷体_GB2312" w:hAnsi="幼圆" w:hint="eastAsia"/>
              </w:rPr>
              <w:t>12</w:t>
            </w:r>
          </w:p>
        </w:tc>
        <w:tc>
          <w:tcPr>
            <w:tcW w:w="1080" w:type="dxa"/>
            <w:tcBorders>
              <w:top w:val="single" w:sz="4" w:space="0" w:color="000000"/>
              <w:left w:val="single" w:sz="4" w:space="0" w:color="000000"/>
              <w:bottom w:val="single" w:sz="4" w:space="0" w:color="000000"/>
            </w:tcBorders>
            <w:shd w:val="clear" w:color="auto" w:fill="auto"/>
            <w:vAlign w:val="center"/>
          </w:tcPr>
          <w:p w:rsidR="001E2398" w:rsidRDefault="0056738F">
            <w:pPr>
              <w:snapToGrid w:val="0"/>
              <w:jc w:val="center"/>
              <w:rPr>
                <w:rFonts w:ascii="幼圆" w:eastAsia="楷体_GB2312" w:hAnsi="幼圆"/>
              </w:rPr>
            </w:pPr>
            <w:r>
              <w:rPr>
                <w:rFonts w:ascii="幼圆" w:eastAsia="楷体_GB2312" w:hAnsi="幼圆"/>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1E2398" w:rsidRDefault="009D47AB">
            <w:pPr>
              <w:snapToGrid w:val="0"/>
              <w:jc w:val="center"/>
              <w:rPr>
                <w:rFonts w:ascii="幼圆" w:eastAsia="楷体_GB2312" w:hAnsi="幼圆"/>
              </w:rPr>
            </w:pPr>
            <w:r>
              <w:rPr>
                <w:rFonts w:ascii="幼圆" w:eastAsia="楷体_GB2312" w:hAnsi="幼圆" w:hint="eastAsia"/>
              </w:rPr>
              <w:t>8</w:t>
            </w:r>
          </w:p>
        </w:tc>
        <w:tc>
          <w:tcPr>
            <w:tcW w:w="1080" w:type="dxa"/>
            <w:tcBorders>
              <w:top w:val="single" w:sz="4" w:space="0" w:color="000000"/>
              <w:left w:val="single" w:sz="4" w:space="0" w:color="000000"/>
              <w:bottom w:val="single" w:sz="4" w:space="0" w:color="000000"/>
            </w:tcBorders>
            <w:shd w:val="clear" w:color="auto" w:fill="auto"/>
            <w:vAlign w:val="center"/>
          </w:tcPr>
          <w:p w:rsidR="001E2398" w:rsidRDefault="0056738F">
            <w:pPr>
              <w:snapToGrid w:val="0"/>
              <w:jc w:val="center"/>
              <w:rPr>
                <w:rFonts w:ascii="幼圆" w:eastAsia="楷体_GB2312" w:hAnsi="幼圆"/>
              </w:rPr>
            </w:pPr>
            <w:r>
              <w:rPr>
                <w:rFonts w:ascii="幼圆" w:eastAsia="楷体_GB2312" w:hAnsi="幼圆"/>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1E2398" w:rsidRDefault="001E2398">
            <w:pPr>
              <w:snapToGrid w:val="0"/>
              <w:jc w:val="center"/>
              <w:rPr>
                <w:rFonts w:ascii="幼圆" w:eastAsia="楷体_GB2312" w:hAnsi="幼圆"/>
              </w:rPr>
            </w:pPr>
          </w:p>
        </w:tc>
        <w:tc>
          <w:tcPr>
            <w:tcW w:w="1357" w:type="dxa"/>
            <w:tcBorders>
              <w:top w:val="single" w:sz="4" w:space="0" w:color="000000"/>
              <w:left w:val="single" w:sz="4" w:space="0" w:color="000000"/>
              <w:bottom w:val="single" w:sz="4" w:space="0" w:color="000000"/>
            </w:tcBorders>
            <w:shd w:val="clear" w:color="auto" w:fill="auto"/>
            <w:vAlign w:val="center"/>
          </w:tcPr>
          <w:p w:rsidR="001E2398" w:rsidRDefault="0056738F">
            <w:pPr>
              <w:snapToGrid w:val="0"/>
              <w:jc w:val="center"/>
              <w:rPr>
                <w:rFonts w:ascii="幼圆" w:eastAsia="楷体_GB2312" w:hAnsi="幼圆"/>
              </w:rPr>
            </w:pPr>
            <w:r>
              <w:rPr>
                <w:rFonts w:ascii="幼圆" w:eastAsia="楷体_GB2312" w:hAnsi="幼圆"/>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9D47AB">
            <w:pPr>
              <w:snapToGrid w:val="0"/>
              <w:jc w:val="center"/>
              <w:rPr>
                <w:rFonts w:ascii="幼圆" w:eastAsia="楷体_GB2312" w:hAnsi="幼圆"/>
              </w:rPr>
            </w:pPr>
            <w:r>
              <w:rPr>
                <w:rFonts w:ascii="幼圆" w:eastAsia="楷体_GB2312" w:hAnsi="幼圆" w:hint="eastAsia"/>
              </w:rPr>
              <w:t>2017/8/10</w:t>
            </w:r>
          </w:p>
        </w:tc>
      </w:tr>
      <w:tr w:rsidR="001E2398">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1E2398" w:rsidRDefault="0056738F">
            <w:pPr>
              <w:snapToGrid w:val="0"/>
              <w:jc w:val="center"/>
              <w:rPr>
                <w:rFonts w:eastAsia="楷体_GB2312"/>
              </w:rPr>
            </w:pPr>
            <w:r>
              <w:rPr>
                <w:rFonts w:ascii="幼圆" w:eastAsia="楷体_GB2312" w:hAnsi="幼圆"/>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1E2398" w:rsidRDefault="001E2398">
            <w:pPr>
              <w:pStyle w:val="xl45"/>
              <w:widowControl w:val="0"/>
              <w:snapToGrid w:val="0"/>
              <w:spacing w:before="0" w:after="0"/>
              <w:textAlignment w:val="auto"/>
              <w:rPr>
                <w:rFonts w:eastAsia="楷体_GB2312"/>
              </w:rPr>
            </w:pPr>
            <w:bookmarkStart w:id="0" w:name="_GoBack"/>
            <w:bookmarkEnd w:id="0"/>
          </w:p>
        </w:tc>
        <w:tc>
          <w:tcPr>
            <w:tcW w:w="1080" w:type="dxa"/>
            <w:tcBorders>
              <w:top w:val="single" w:sz="4" w:space="0" w:color="000000"/>
              <w:left w:val="single" w:sz="4" w:space="0" w:color="000000"/>
              <w:bottom w:val="single" w:sz="4" w:space="0" w:color="000000"/>
            </w:tcBorders>
            <w:shd w:val="clear" w:color="auto" w:fill="auto"/>
            <w:vAlign w:val="center"/>
          </w:tcPr>
          <w:p w:rsidR="001E2398" w:rsidRDefault="0056738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E2398" w:rsidRDefault="001E2398">
            <w:pPr>
              <w:pStyle w:val="xl26"/>
              <w:widowControl w:val="0"/>
              <w:snapToGrid w:val="0"/>
              <w:spacing w:before="0" w:after="0"/>
              <w:jc w:val="center"/>
              <w:textAlignment w:val="auto"/>
              <w:rPr>
                <w:rFonts w:ascii="幼圆" w:eastAsia="楷体_GB2312" w:hAnsi="幼圆" w:cs="Times New Roman"/>
              </w:rPr>
            </w:pPr>
          </w:p>
        </w:tc>
      </w:tr>
    </w:tbl>
    <w:p w:rsidR="001E2398" w:rsidRDefault="001E2398">
      <w:pPr>
        <w:snapToGrid w:val="0"/>
        <w:jc w:val="center"/>
        <w:rPr>
          <w:rFonts w:eastAsia="黑体"/>
          <w:sz w:val="44"/>
        </w:rPr>
      </w:pPr>
    </w:p>
    <w:p w:rsidR="001E2398" w:rsidRDefault="0056738F">
      <w:pPr>
        <w:pageBreakBefore/>
        <w:snapToGrid w:val="0"/>
        <w:jc w:val="center"/>
        <w:rPr>
          <w:rFonts w:ascii="宋体" w:hAnsi="宋体"/>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56"/>
        <w:gridCol w:w="844"/>
        <w:gridCol w:w="1310"/>
      </w:tblGrid>
      <w:tr w:rsidR="001E2398" w:rsidTr="00E06900">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1E2398" w:rsidRDefault="0056738F">
            <w:pPr>
              <w:snapToGrid w:val="0"/>
              <w:jc w:val="center"/>
              <w:rPr>
                <w:rFonts w:ascii="宋体" w:hAnsi="宋体"/>
              </w:rPr>
            </w:pPr>
            <w:r>
              <w:rPr>
                <w:rFonts w:ascii="宋体" w:hAnsi="宋体"/>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1E2398" w:rsidRDefault="0056738F">
            <w:pPr>
              <w:snapToGrid w:val="0"/>
              <w:jc w:val="center"/>
              <w:rPr>
                <w:rFonts w:ascii="宋体" w:hAnsi="宋体"/>
              </w:rPr>
            </w:pPr>
            <w:r>
              <w:rPr>
                <w:rFonts w:ascii="宋体" w:hAnsi="宋体"/>
              </w:rPr>
              <w:t>变更控制报告</w:t>
            </w:r>
          </w:p>
          <w:p w:rsidR="001E2398" w:rsidRDefault="0056738F">
            <w:pPr>
              <w:jc w:val="center"/>
              <w:rPr>
                <w:rFonts w:ascii="宋体" w:hAnsi="宋体"/>
              </w:rPr>
            </w:pPr>
            <w:r>
              <w:rPr>
                <w:rFonts w:ascii="宋体" w:hAnsi="宋体"/>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1E2398" w:rsidRDefault="0056738F">
            <w:pPr>
              <w:snapToGrid w:val="0"/>
              <w:jc w:val="center"/>
              <w:rPr>
                <w:rFonts w:ascii="宋体" w:hAnsi="宋体"/>
              </w:rPr>
            </w:pPr>
            <w:r>
              <w:rPr>
                <w:rFonts w:ascii="宋体" w:hAnsi="宋体"/>
              </w:rPr>
              <w:t>更改条款及内容</w:t>
            </w:r>
          </w:p>
        </w:tc>
        <w:tc>
          <w:tcPr>
            <w:tcW w:w="956" w:type="dxa"/>
            <w:tcBorders>
              <w:top w:val="single" w:sz="8" w:space="0" w:color="000000"/>
              <w:left w:val="single" w:sz="4" w:space="0" w:color="000000"/>
              <w:bottom w:val="single" w:sz="8" w:space="0" w:color="000000"/>
            </w:tcBorders>
            <w:shd w:val="clear" w:color="auto" w:fill="FFFFFF"/>
            <w:vAlign w:val="center"/>
          </w:tcPr>
          <w:p w:rsidR="001E2398" w:rsidRDefault="0056738F">
            <w:pPr>
              <w:snapToGrid w:val="0"/>
              <w:jc w:val="center"/>
              <w:rPr>
                <w:rFonts w:ascii="宋体" w:hAnsi="宋体"/>
              </w:rPr>
            </w:pPr>
            <w:r>
              <w:rPr>
                <w:rFonts w:ascii="宋体" w:hAnsi="宋体"/>
              </w:rPr>
              <w:t>更改人</w:t>
            </w:r>
          </w:p>
        </w:tc>
        <w:tc>
          <w:tcPr>
            <w:tcW w:w="844" w:type="dxa"/>
            <w:tcBorders>
              <w:top w:val="single" w:sz="8" w:space="0" w:color="000000"/>
              <w:left w:val="single" w:sz="4" w:space="0" w:color="000000"/>
              <w:bottom w:val="single" w:sz="8" w:space="0" w:color="000000"/>
            </w:tcBorders>
            <w:shd w:val="clear" w:color="auto" w:fill="FFFFFF"/>
            <w:vAlign w:val="center"/>
          </w:tcPr>
          <w:p w:rsidR="001E2398" w:rsidRDefault="0056738F">
            <w:pPr>
              <w:snapToGrid w:val="0"/>
              <w:jc w:val="center"/>
              <w:rPr>
                <w:rFonts w:ascii="宋体" w:hAnsi="宋体"/>
              </w:rPr>
            </w:pPr>
            <w:r>
              <w:rPr>
                <w:rFonts w:ascii="宋体" w:hAnsi="宋体"/>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1E2398" w:rsidRDefault="0056738F">
            <w:pPr>
              <w:snapToGrid w:val="0"/>
              <w:jc w:val="center"/>
              <w:rPr>
                <w:rFonts w:ascii="宋体" w:hAnsi="宋体"/>
                <w:szCs w:val="20"/>
              </w:rPr>
            </w:pPr>
            <w:r>
              <w:rPr>
                <w:rFonts w:ascii="宋体" w:hAnsi="宋体"/>
              </w:rPr>
              <w:t>更改日期</w:t>
            </w:r>
          </w:p>
        </w:tc>
      </w:tr>
      <w:tr w:rsidR="001E2398" w:rsidTr="00E06900">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1E2398" w:rsidRDefault="00EB68AE">
            <w:pPr>
              <w:snapToGrid w:val="0"/>
              <w:jc w:val="center"/>
              <w:rPr>
                <w:rFonts w:ascii="宋体" w:hAnsi="宋体"/>
                <w:szCs w:val="20"/>
              </w:rPr>
            </w:pPr>
            <w:r>
              <w:rPr>
                <w:rFonts w:ascii="宋体" w:hAnsi="宋体" w:hint="eastAsia"/>
                <w:szCs w:val="20"/>
              </w:rPr>
              <w:t>1</w:t>
            </w:r>
          </w:p>
        </w:tc>
        <w:tc>
          <w:tcPr>
            <w:tcW w:w="1640" w:type="dxa"/>
            <w:tcBorders>
              <w:top w:val="single" w:sz="8" w:space="0" w:color="000000"/>
              <w:left w:val="single" w:sz="4" w:space="0" w:color="000000"/>
              <w:bottom w:val="single" w:sz="4" w:space="0" w:color="000000"/>
            </w:tcBorders>
            <w:shd w:val="clear" w:color="auto" w:fill="FFFFFF"/>
            <w:vAlign w:val="center"/>
          </w:tcPr>
          <w:p w:rsidR="001E2398" w:rsidRDefault="00EB68AE">
            <w:pPr>
              <w:snapToGrid w:val="0"/>
              <w:jc w:val="center"/>
              <w:rPr>
                <w:rFonts w:ascii="宋体" w:hAnsi="宋体"/>
              </w:rPr>
            </w:pPr>
            <w:r>
              <w:rPr>
                <w:rFonts w:eastAsia="楷体_GB2312"/>
              </w:rPr>
              <w:t>0.0.0-1.0.0</w:t>
            </w:r>
          </w:p>
        </w:tc>
        <w:tc>
          <w:tcPr>
            <w:tcW w:w="3920" w:type="dxa"/>
            <w:tcBorders>
              <w:top w:val="single" w:sz="8" w:space="0" w:color="000000"/>
              <w:left w:val="single" w:sz="4" w:space="0" w:color="000000"/>
              <w:bottom w:val="single" w:sz="4" w:space="0" w:color="000000"/>
            </w:tcBorders>
            <w:shd w:val="clear" w:color="auto" w:fill="FFFFFF"/>
            <w:vAlign w:val="center"/>
          </w:tcPr>
          <w:p w:rsidR="001E2398" w:rsidRDefault="009D47AB">
            <w:pPr>
              <w:snapToGrid w:val="0"/>
              <w:rPr>
                <w:rFonts w:ascii="宋体" w:hAnsi="宋体"/>
              </w:rPr>
            </w:pPr>
            <w:r>
              <w:rPr>
                <w:rFonts w:eastAsia="楷体_GB2312" w:hint="eastAsia"/>
              </w:rPr>
              <w:t>尚未解决的问题</w:t>
            </w:r>
          </w:p>
        </w:tc>
        <w:tc>
          <w:tcPr>
            <w:tcW w:w="956" w:type="dxa"/>
            <w:tcBorders>
              <w:top w:val="single" w:sz="8" w:space="0" w:color="000000"/>
              <w:left w:val="single" w:sz="4" w:space="0" w:color="000000"/>
              <w:bottom w:val="single" w:sz="4" w:space="0" w:color="000000"/>
            </w:tcBorders>
            <w:shd w:val="clear" w:color="auto" w:fill="FFFFFF"/>
            <w:vAlign w:val="center"/>
          </w:tcPr>
          <w:p w:rsidR="001E2398" w:rsidRDefault="00E06900">
            <w:pPr>
              <w:snapToGrid w:val="0"/>
              <w:jc w:val="center"/>
              <w:rPr>
                <w:rFonts w:ascii="宋体" w:hAnsi="宋体"/>
              </w:rPr>
            </w:pPr>
            <w:r>
              <w:rPr>
                <w:rFonts w:asciiTheme="minorEastAsia" w:eastAsiaTheme="minorEastAsia" w:hAnsiTheme="minorEastAsia" w:hint="eastAsia"/>
              </w:rPr>
              <w:t>陈会粘</w:t>
            </w:r>
          </w:p>
        </w:tc>
        <w:tc>
          <w:tcPr>
            <w:tcW w:w="844" w:type="dxa"/>
            <w:tcBorders>
              <w:top w:val="single" w:sz="8" w:space="0" w:color="000000"/>
              <w:left w:val="single" w:sz="4" w:space="0" w:color="000000"/>
              <w:bottom w:val="single" w:sz="4" w:space="0" w:color="000000"/>
            </w:tcBorders>
            <w:shd w:val="clear" w:color="auto" w:fill="FFFFFF"/>
            <w:vAlign w:val="center"/>
          </w:tcPr>
          <w:p w:rsidR="001E2398" w:rsidRDefault="00EB68AE">
            <w:pPr>
              <w:snapToGrid w:val="0"/>
              <w:jc w:val="center"/>
              <w:rPr>
                <w:rFonts w:ascii="宋体" w:hAnsi="宋体"/>
              </w:rPr>
            </w:pPr>
            <w:r>
              <w:rPr>
                <w:rFonts w:asciiTheme="minorEastAsia" w:eastAsiaTheme="minorEastAsia" w:hAnsiTheme="minorEastAsia" w:hint="eastAsia"/>
              </w:rPr>
              <w:t>高建莉</w:t>
            </w: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1E2398" w:rsidRDefault="00EB68AE">
            <w:pPr>
              <w:snapToGrid w:val="0"/>
              <w:jc w:val="center"/>
              <w:rPr>
                <w:rFonts w:ascii="宋体" w:hAnsi="宋体"/>
              </w:rPr>
            </w:pPr>
            <w:r>
              <w:rPr>
                <w:rFonts w:ascii="宋体" w:hAnsi="宋体" w:hint="eastAsia"/>
              </w:rPr>
              <w:t>2017/8/</w:t>
            </w:r>
            <w:r w:rsidR="001A07B7">
              <w:rPr>
                <w:rFonts w:ascii="宋体" w:hAnsi="宋体" w:hint="eastAsia"/>
              </w:rPr>
              <w:t>8</w:t>
            </w: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pStyle w:val="10"/>
              <w:snapToGrid w:val="0"/>
              <w:spacing w:line="100" w:lineRule="atLeast"/>
              <w:textAlignment w:val="auto"/>
              <w:rPr>
                <w:rFonts w:ascii="宋体" w:eastAsia="MS Mincho" w:hAnsi="宋体"/>
                <w:szCs w:val="24"/>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285"/>
        </w:trPr>
        <w:tc>
          <w:tcPr>
            <w:tcW w:w="900" w:type="dxa"/>
            <w:tcBorders>
              <w:left w:val="single" w:sz="8" w:space="0" w:color="000000"/>
              <w:bottom w:val="single" w:sz="4"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4"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4"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4"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r w:rsidR="001E2398" w:rsidTr="00E06900">
        <w:trPr>
          <w:trHeight w:val="300"/>
        </w:trPr>
        <w:tc>
          <w:tcPr>
            <w:tcW w:w="900" w:type="dxa"/>
            <w:tcBorders>
              <w:left w:val="single" w:sz="8" w:space="0" w:color="000000"/>
              <w:bottom w:val="single" w:sz="8" w:space="0" w:color="000000"/>
            </w:tcBorders>
            <w:shd w:val="clear" w:color="auto" w:fill="FFFFFF"/>
            <w:vAlign w:val="center"/>
          </w:tcPr>
          <w:p w:rsidR="001E2398" w:rsidRDefault="001E2398">
            <w:pPr>
              <w:snapToGrid w:val="0"/>
              <w:jc w:val="center"/>
              <w:rPr>
                <w:rFonts w:ascii="宋体" w:hAnsi="宋体"/>
                <w:szCs w:val="20"/>
              </w:rPr>
            </w:pPr>
          </w:p>
        </w:tc>
        <w:tc>
          <w:tcPr>
            <w:tcW w:w="1640" w:type="dxa"/>
            <w:tcBorders>
              <w:left w:val="single" w:sz="4" w:space="0" w:color="000000"/>
              <w:bottom w:val="single" w:sz="8" w:space="0" w:color="000000"/>
            </w:tcBorders>
            <w:shd w:val="clear" w:color="auto" w:fill="FFFFFF"/>
            <w:vAlign w:val="center"/>
          </w:tcPr>
          <w:p w:rsidR="001E2398" w:rsidRDefault="001E2398">
            <w:pPr>
              <w:snapToGrid w:val="0"/>
              <w:jc w:val="center"/>
              <w:rPr>
                <w:rFonts w:ascii="宋体" w:hAnsi="宋体"/>
              </w:rPr>
            </w:pPr>
          </w:p>
        </w:tc>
        <w:tc>
          <w:tcPr>
            <w:tcW w:w="3920" w:type="dxa"/>
            <w:tcBorders>
              <w:left w:val="single" w:sz="4" w:space="0" w:color="000000"/>
              <w:bottom w:val="single" w:sz="8" w:space="0" w:color="000000"/>
            </w:tcBorders>
            <w:shd w:val="clear" w:color="auto" w:fill="FFFFFF"/>
            <w:vAlign w:val="center"/>
          </w:tcPr>
          <w:p w:rsidR="001E2398" w:rsidRDefault="001E2398">
            <w:pPr>
              <w:snapToGrid w:val="0"/>
              <w:rPr>
                <w:rFonts w:ascii="宋体" w:hAnsi="宋体"/>
              </w:rPr>
            </w:pPr>
          </w:p>
        </w:tc>
        <w:tc>
          <w:tcPr>
            <w:tcW w:w="956" w:type="dxa"/>
            <w:tcBorders>
              <w:left w:val="single" w:sz="4" w:space="0" w:color="000000"/>
              <w:bottom w:val="single" w:sz="8" w:space="0" w:color="000000"/>
            </w:tcBorders>
            <w:shd w:val="clear" w:color="auto" w:fill="FFFFFF"/>
            <w:vAlign w:val="center"/>
          </w:tcPr>
          <w:p w:rsidR="001E2398" w:rsidRDefault="001E2398">
            <w:pPr>
              <w:snapToGrid w:val="0"/>
              <w:jc w:val="center"/>
              <w:rPr>
                <w:rFonts w:ascii="宋体" w:hAnsi="宋体"/>
              </w:rPr>
            </w:pPr>
          </w:p>
        </w:tc>
        <w:tc>
          <w:tcPr>
            <w:tcW w:w="844" w:type="dxa"/>
            <w:tcBorders>
              <w:left w:val="single" w:sz="4" w:space="0" w:color="000000"/>
              <w:bottom w:val="single" w:sz="8" w:space="0" w:color="000000"/>
            </w:tcBorders>
            <w:shd w:val="clear" w:color="auto" w:fill="FFFFFF"/>
            <w:vAlign w:val="center"/>
          </w:tcPr>
          <w:p w:rsidR="001E2398" w:rsidRDefault="001E2398">
            <w:pPr>
              <w:snapToGrid w:val="0"/>
              <w:jc w:val="center"/>
              <w:rPr>
                <w:rFonts w:ascii="宋体" w:hAnsi="宋体"/>
              </w:rPr>
            </w:pPr>
          </w:p>
        </w:tc>
        <w:tc>
          <w:tcPr>
            <w:tcW w:w="1310" w:type="dxa"/>
            <w:tcBorders>
              <w:left w:val="single" w:sz="4" w:space="0" w:color="000000"/>
              <w:bottom w:val="single" w:sz="8" w:space="0" w:color="000000"/>
              <w:right w:val="single" w:sz="8" w:space="0" w:color="000000"/>
            </w:tcBorders>
            <w:shd w:val="clear" w:color="auto" w:fill="FFFFFF"/>
            <w:vAlign w:val="center"/>
          </w:tcPr>
          <w:p w:rsidR="001E2398" w:rsidRDefault="001E2398">
            <w:pPr>
              <w:snapToGrid w:val="0"/>
              <w:jc w:val="center"/>
              <w:rPr>
                <w:rFonts w:ascii="宋体" w:hAnsi="宋体"/>
              </w:rPr>
            </w:pPr>
          </w:p>
        </w:tc>
      </w:tr>
    </w:tbl>
    <w:p w:rsidR="001E2398" w:rsidRDefault="001E2398">
      <w:pPr>
        <w:spacing w:line="360" w:lineRule="auto"/>
        <w:rPr>
          <w:bCs/>
          <w:sz w:val="36"/>
          <w:szCs w:val="32"/>
        </w:rPr>
      </w:pPr>
    </w:p>
    <w:p w:rsidR="001E2398" w:rsidRDefault="0056738F">
      <w:pPr>
        <w:pageBreakBefore/>
        <w:spacing w:line="360" w:lineRule="auto"/>
        <w:jc w:val="center"/>
        <w:sectPr w:rsidR="001E2398">
          <w:pgSz w:w="11906" w:h="16838"/>
          <w:pgMar w:top="1134" w:right="850" w:bottom="1134" w:left="1417" w:header="720" w:footer="720" w:gutter="0"/>
          <w:cols w:space="720"/>
          <w:docGrid w:linePitch="600" w:charSpace="32768"/>
        </w:sectPr>
      </w:pPr>
      <w:r>
        <w:rPr>
          <w:bCs/>
          <w:sz w:val="36"/>
          <w:szCs w:val="32"/>
        </w:rPr>
        <w:lastRenderedPageBreak/>
        <w:t>目</w:t>
      </w:r>
      <w:r>
        <w:rPr>
          <w:bCs/>
          <w:sz w:val="36"/>
          <w:szCs w:val="32"/>
        </w:rPr>
        <w:t xml:space="preserve">  </w:t>
      </w:r>
      <w:r>
        <w:rPr>
          <w:bCs/>
          <w:sz w:val="36"/>
          <w:szCs w:val="32"/>
        </w:rPr>
        <w:t>录</w:t>
      </w:r>
    </w:p>
    <w:p w:rsidR="00033555" w:rsidRDefault="00033555">
      <w:pPr>
        <w:pStyle w:val="11"/>
        <w:tabs>
          <w:tab w:val="right" w:leader="dot" w:pos="9629"/>
        </w:tabs>
        <w:rPr>
          <w:rFonts w:asciiTheme="minorHAnsi" w:eastAsiaTheme="minorEastAsia" w:hAnsiTheme="minorHAnsi" w:cstheme="minorBidi"/>
          <w:noProof/>
          <w:kern w:val="2"/>
          <w:sz w:val="21"/>
          <w:szCs w:val="22"/>
        </w:rPr>
      </w:pPr>
      <w:r>
        <w:lastRenderedPageBreak/>
        <w:fldChar w:fldCharType="begin"/>
      </w:r>
      <w:r>
        <w:instrText xml:space="preserve"> TOC \o "1-3" \h \z \u </w:instrText>
      </w:r>
      <w:r>
        <w:fldChar w:fldCharType="separate"/>
      </w:r>
      <w:hyperlink w:anchor="_Toc490054863" w:history="1">
        <w:r w:rsidRPr="00ED10B7">
          <w:rPr>
            <w:rStyle w:val="a3"/>
            <w:rFonts w:ascii="宋体" w:hAnsi="宋体"/>
            <w:noProof/>
          </w:rPr>
          <w:t>1</w:t>
        </w:r>
        <w:r w:rsidRPr="00ED10B7">
          <w:rPr>
            <w:rStyle w:val="a3"/>
            <w:rFonts w:ascii="宋体" w:hAnsi="宋体" w:hint="eastAsia"/>
            <w:noProof/>
          </w:rPr>
          <w:t>引言</w:t>
        </w:r>
        <w:r>
          <w:rPr>
            <w:noProof/>
            <w:webHidden/>
          </w:rPr>
          <w:tab/>
        </w:r>
        <w:r>
          <w:rPr>
            <w:noProof/>
            <w:webHidden/>
          </w:rPr>
          <w:fldChar w:fldCharType="begin"/>
        </w:r>
        <w:r>
          <w:rPr>
            <w:noProof/>
            <w:webHidden/>
          </w:rPr>
          <w:instrText xml:space="preserve"> PAGEREF _Toc490054863 \h </w:instrText>
        </w:r>
        <w:r>
          <w:rPr>
            <w:noProof/>
            <w:webHidden/>
          </w:rPr>
        </w:r>
        <w:r>
          <w:rPr>
            <w:noProof/>
            <w:webHidden/>
          </w:rPr>
          <w:fldChar w:fldCharType="separate"/>
        </w:r>
        <w:r>
          <w:rPr>
            <w:noProof/>
            <w:webHidden/>
          </w:rPr>
          <w:t>6</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64" w:history="1">
        <w:r w:rsidRPr="00ED10B7">
          <w:rPr>
            <w:rStyle w:val="a3"/>
            <w:rFonts w:ascii="宋体" w:hAnsi="宋体"/>
            <w:noProof/>
          </w:rPr>
          <w:t>1.1</w:t>
        </w:r>
        <w:r w:rsidRPr="00ED10B7">
          <w:rPr>
            <w:rStyle w:val="a3"/>
            <w:rFonts w:ascii="宋体" w:hAnsi="宋体" w:hint="eastAsia"/>
            <w:noProof/>
          </w:rPr>
          <w:t>目的</w:t>
        </w:r>
        <w:r>
          <w:rPr>
            <w:noProof/>
            <w:webHidden/>
          </w:rPr>
          <w:tab/>
        </w:r>
        <w:r>
          <w:rPr>
            <w:noProof/>
            <w:webHidden/>
          </w:rPr>
          <w:fldChar w:fldCharType="begin"/>
        </w:r>
        <w:r>
          <w:rPr>
            <w:noProof/>
            <w:webHidden/>
          </w:rPr>
          <w:instrText xml:space="preserve"> PAGEREF _Toc490054864 \h </w:instrText>
        </w:r>
        <w:r>
          <w:rPr>
            <w:noProof/>
            <w:webHidden/>
          </w:rPr>
        </w:r>
        <w:r>
          <w:rPr>
            <w:noProof/>
            <w:webHidden/>
          </w:rPr>
          <w:fldChar w:fldCharType="separate"/>
        </w:r>
        <w:r>
          <w:rPr>
            <w:noProof/>
            <w:webHidden/>
          </w:rPr>
          <w:t>6</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65" w:history="1">
        <w:r w:rsidRPr="00ED10B7">
          <w:rPr>
            <w:rStyle w:val="a3"/>
            <w:rFonts w:ascii="宋体" w:hAnsi="宋体"/>
            <w:noProof/>
          </w:rPr>
          <w:t>1.2</w:t>
        </w:r>
        <w:r w:rsidRPr="00ED10B7">
          <w:rPr>
            <w:rStyle w:val="a3"/>
            <w:rFonts w:ascii="宋体" w:hAnsi="宋体" w:hint="eastAsia"/>
            <w:noProof/>
          </w:rPr>
          <w:t>背景</w:t>
        </w:r>
        <w:r>
          <w:rPr>
            <w:noProof/>
            <w:webHidden/>
          </w:rPr>
          <w:tab/>
        </w:r>
        <w:r>
          <w:rPr>
            <w:noProof/>
            <w:webHidden/>
          </w:rPr>
          <w:fldChar w:fldCharType="begin"/>
        </w:r>
        <w:r>
          <w:rPr>
            <w:noProof/>
            <w:webHidden/>
          </w:rPr>
          <w:instrText xml:space="preserve"> PAGEREF _Toc490054865 \h </w:instrText>
        </w:r>
        <w:r>
          <w:rPr>
            <w:noProof/>
            <w:webHidden/>
          </w:rPr>
        </w:r>
        <w:r>
          <w:rPr>
            <w:noProof/>
            <w:webHidden/>
          </w:rPr>
          <w:fldChar w:fldCharType="separate"/>
        </w:r>
        <w:r>
          <w:rPr>
            <w:noProof/>
            <w:webHidden/>
          </w:rPr>
          <w:t>6</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66" w:history="1">
        <w:r w:rsidRPr="00ED10B7">
          <w:rPr>
            <w:rStyle w:val="a3"/>
            <w:rFonts w:ascii="宋体" w:hAnsi="宋体"/>
            <w:noProof/>
          </w:rPr>
          <w:t>1.3</w:t>
        </w:r>
        <w:r w:rsidRPr="00ED10B7">
          <w:rPr>
            <w:rStyle w:val="a3"/>
            <w:rFonts w:ascii="宋体" w:hAnsi="宋体" w:hint="eastAsia"/>
            <w:noProof/>
          </w:rPr>
          <w:t>词汇表</w:t>
        </w:r>
        <w:r>
          <w:rPr>
            <w:noProof/>
            <w:webHidden/>
          </w:rPr>
          <w:tab/>
        </w:r>
        <w:r>
          <w:rPr>
            <w:noProof/>
            <w:webHidden/>
          </w:rPr>
          <w:fldChar w:fldCharType="begin"/>
        </w:r>
        <w:r>
          <w:rPr>
            <w:noProof/>
            <w:webHidden/>
          </w:rPr>
          <w:instrText xml:space="preserve"> PAGEREF _Toc490054866 \h </w:instrText>
        </w:r>
        <w:r>
          <w:rPr>
            <w:noProof/>
            <w:webHidden/>
          </w:rPr>
        </w:r>
        <w:r>
          <w:rPr>
            <w:noProof/>
            <w:webHidden/>
          </w:rPr>
          <w:fldChar w:fldCharType="separate"/>
        </w:r>
        <w:r>
          <w:rPr>
            <w:noProof/>
            <w:webHidden/>
          </w:rPr>
          <w:t>6</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67" w:history="1">
        <w:r w:rsidRPr="00ED10B7">
          <w:rPr>
            <w:rStyle w:val="a3"/>
            <w:rFonts w:ascii="宋体" w:hAnsi="宋体"/>
            <w:noProof/>
          </w:rPr>
          <w:t>1.4</w:t>
        </w:r>
        <w:r w:rsidRPr="00ED10B7">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_Toc490054867 \h </w:instrText>
        </w:r>
        <w:r>
          <w:rPr>
            <w:noProof/>
            <w:webHidden/>
          </w:rPr>
        </w:r>
        <w:r>
          <w:rPr>
            <w:noProof/>
            <w:webHidden/>
          </w:rPr>
          <w:fldChar w:fldCharType="separate"/>
        </w:r>
        <w:r>
          <w:rPr>
            <w:noProof/>
            <w:webHidden/>
          </w:rPr>
          <w:t>7</w:t>
        </w:r>
        <w:r>
          <w:rPr>
            <w:noProof/>
            <w:webHidden/>
          </w:rPr>
          <w:fldChar w:fldCharType="end"/>
        </w:r>
      </w:hyperlink>
    </w:p>
    <w:p w:rsidR="00033555" w:rsidRDefault="00033555">
      <w:pPr>
        <w:pStyle w:val="11"/>
        <w:tabs>
          <w:tab w:val="right" w:leader="dot" w:pos="9629"/>
        </w:tabs>
        <w:rPr>
          <w:rFonts w:asciiTheme="minorHAnsi" w:eastAsiaTheme="minorEastAsia" w:hAnsiTheme="minorHAnsi" w:cstheme="minorBidi"/>
          <w:noProof/>
          <w:kern w:val="2"/>
          <w:sz w:val="21"/>
          <w:szCs w:val="22"/>
        </w:rPr>
      </w:pPr>
      <w:hyperlink w:anchor="_Toc490054868" w:history="1">
        <w:r w:rsidRPr="00ED10B7">
          <w:rPr>
            <w:rStyle w:val="a3"/>
            <w:rFonts w:ascii="宋体" w:hAnsi="宋体"/>
            <w:noProof/>
          </w:rPr>
          <w:t>2</w:t>
        </w:r>
        <w:r w:rsidRPr="00ED10B7">
          <w:rPr>
            <w:rStyle w:val="a3"/>
            <w:rFonts w:ascii="宋体" w:hAnsi="宋体" w:hint="eastAsia"/>
            <w:noProof/>
          </w:rPr>
          <w:t>系统结构</w:t>
        </w:r>
        <w:r>
          <w:rPr>
            <w:noProof/>
            <w:webHidden/>
          </w:rPr>
          <w:tab/>
        </w:r>
        <w:r>
          <w:rPr>
            <w:noProof/>
            <w:webHidden/>
          </w:rPr>
          <w:fldChar w:fldCharType="begin"/>
        </w:r>
        <w:r>
          <w:rPr>
            <w:noProof/>
            <w:webHidden/>
          </w:rPr>
          <w:instrText xml:space="preserve"> PAGEREF _Toc490054868 \h </w:instrText>
        </w:r>
        <w:r>
          <w:rPr>
            <w:noProof/>
            <w:webHidden/>
          </w:rPr>
        </w:r>
        <w:r>
          <w:rPr>
            <w:noProof/>
            <w:webHidden/>
          </w:rPr>
          <w:fldChar w:fldCharType="separate"/>
        </w:r>
        <w:r>
          <w:rPr>
            <w:noProof/>
            <w:webHidden/>
          </w:rPr>
          <w:t>7</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69" w:history="1">
        <w:r w:rsidRPr="00ED10B7">
          <w:rPr>
            <w:rStyle w:val="a3"/>
            <w:rFonts w:ascii="宋体" w:hAnsi="宋体"/>
            <w:noProof/>
          </w:rPr>
          <w:t xml:space="preserve">2.1 </w:t>
        </w:r>
        <w:r w:rsidRPr="00ED10B7">
          <w:rPr>
            <w:rStyle w:val="a3"/>
            <w:rFonts w:ascii="宋体" w:hAnsi="宋体" w:hint="eastAsia"/>
            <w:noProof/>
          </w:rPr>
          <w:t>需求概述</w:t>
        </w:r>
        <w:r>
          <w:rPr>
            <w:noProof/>
            <w:webHidden/>
          </w:rPr>
          <w:tab/>
        </w:r>
        <w:r>
          <w:rPr>
            <w:noProof/>
            <w:webHidden/>
          </w:rPr>
          <w:fldChar w:fldCharType="begin"/>
        </w:r>
        <w:r>
          <w:rPr>
            <w:noProof/>
            <w:webHidden/>
          </w:rPr>
          <w:instrText xml:space="preserve"> PAGEREF _Toc490054869 \h </w:instrText>
        </w:r>
        <w:r>
          <w:rPr>
            <w:noProof/>
            <w:webHidden/>
          </w:rPr>
        </w:r>
        <w:r>
          <w:rPr>
            <w:noProof/>
            <w:webHidden/>
          </w:rPr>
          <w:fldChar w:fldCharType="separate"/>
        </w:r>
        <w:r>
          <w:rPr>
            <w:noProof/>
            <w:webHidden/>
          </w:rPr>
          <w:t>7</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70" w:history="1">
        <w:r w:rsidRPr="00ED10B7">
          <w:rPr>
            <w:rStyle w:val="a3"/>
            <w:rFonts w:ascii="宋体" w:hAnsi="宋体"/>
            <w:noProof/>
          </w:rPr>
          <w:t xml:space="preserve">2.2 </w:t>
        </w:r>
        <w:r w:rsidRPr="00ED10B7">
          <w:rPr>
            <w:rStyle w:val="a3"/>
            <w:rFonts w:ascii="宋体" w:hAnsi="宋体" w:hint="eastAsia"/>
            <w:noProof/>
          </w:rPr>
          <w:t>总体设计</w:t>
        </w:r>
        <w:r>
          <w:rPr>
            <w:noProof/>
            <w:webHidden/>
          </w:rPr>
          <w:tab/>
        </w:r>
        <w:r>
          <w:rPr>
            <w:noProof/>
            <w:webHidden/>
          </w:rPr>
          <w:fldChar w:fldCharType="begin"/>
        </w:r>
        <w:r>
          <w:rPr>
            <w:noProof/>
            <w:webHidden/>
          </w:rPr>
          <w:instrText xml:space="preserve"> PAGEREF _Toc490054870 \h </w:instrText>
        </w:r>
        <w:r>
          <w:rPr>
            <w:noProof/>
            <w:webHidden/>
          </w:rPr>
        </w:r>
        <w:r>
          <w:rPr>
            <w:noProof/>
            <w:webHidden/>
          </w:rPr>
          <w:fldChar w:fldCharType="separate"/>
        </w:r>
        <w:r>
          <w:rPr>
            <w:noProof/>
            <w:webHidden/>
          </w:rPr>
          <w:t>8</w:t>
        </w:r>
        <w:r>
          <w:rPr>
            <w:noProof/>
            <w:webHidden/>
          </w:rPr>
          <w:fldChar w:fldCharType="end"/>
        </w:r>
      </w:hyperlink>
    </w:p>
    <w:p w:rsidR="00033555" w:rsidRDefault="00033555">
      <w:pPr>
        <w:pStyle w:val="11"/>
        <w:tabs>
          <w:tab w:val="right" w:leader="dot" w:pos="9629"/>
        </w:tabs>
        <w:rPr>
          <w:rFonts w:asciiTheme="minorHAnsi" w:eastAsiaTheme="minorEastAsia" w:hAnsiTheme="minorHAnsi" w:cstheme="minorBidi"/>
          <w:noProof/>
          <w:kern w:val="2"/>
          <w:sz w:val="21"/>
          <w:szCs w:val="22"/>
        </w:rPr>
      </w:pPr>
      <w:hyperlink w:anchor="_Toc490054871" w:history="1">
        <w:r w:rsidRPr="00ED10B7">
          <w:rPr>
            <w:rStyle w:val="a3"/>
            <w:rFonts w:ascii="宋体" w:hAnsi="宋体"/>
            <w:noProof/>
          </w:rPr>
          <w:t>3.</w:t>
        </w:r>
        <w:r w:rsidRPr="00ED10B7">
          <w:rPr>
            <w:rStyle w:val="a3"/>
            <w:rFonts w:ascii="宋体" w:hAnsi="宋体" w:hint="eastAsia"/>
            <w:noProof/>
          </w:rPr>
          <w:t>系统详细设计说明</w:t>
        </w:r>
        <w:r>
          <w:rPr>
            <w:noProof/>
            <w:webHidden/>
          </w:rPr>
          <w:tab/>
        </w:r>
        <w:r>
          <w:rPr>
            <w:noProof/>
            <w:webHidden/>
          </w:rPr>
          <w:fldChar w:fldCharType="begin"/>
        </w:r>
        <w:r>
          <w:rPr>
            <w:noProof/>
            <w:webHidden/>
          </w:rPr>
          <w:instrText xml:space="preserve"> PAGEREF _Toc490054871 \h </w:instrText>
        </w:r>
        <w:r>
          <w:rPr>
            <w:noProof/>
            <w:webHidden/>
          </w:rPr>
        </w:r>
        <w:r>
          <w:rPr>
            <w:noProof/>
            <w:webHidden/>
          </w:rPr>
          <w:fldChar w:fldCharType="separate"/>
        </w:r>
        <w:r>
          <w:rPr>
            <w:noProof/>
            <w:webHidden/>
          </w:rPr>
          <w:t>9</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72" w:history="1">
        <w:r w:rsidRPr="00ED10B7">
          <w:rPr>
            <w:rStyle w:val="a3"/>
            <w:rFonts w:ascii="宋体" w:hAnsi="宋体"/>
            <w:noProof/>
          </w:rPr>
          <w:t xml:space="preserve">3.1 </w:t>
        </w:r>
        <w:r w:rsidRPr="00ED10B7">
          <w:rPr>
            <w:rStyle w:val="a3"/>
            <w:rFonts w:ascii="宋体" w:hAnsi="宋体" w:hint="eastAsia"/>
            <w:noProof/>
          </w:rPr>
          <w:t>模块设计</w:t>
        </w:r>
        <w:r>
          <w:rPr>
            <w:noProof/>
            <w:webHidden/>
          </w:rPr>
          <w:tab/>
        </w:r>
        <w:r>
          <w:rPr>
            <w:noProof/>
            <w:webHidden/>
          </w:rPr>
          <w:fldChar w:fldCharType="begin"/>
        </w:r>
        <w:r>
          <w:rPr>
            <w:noProof/>
            <w:webHidden/>
          </w:rPr>
          <w:instrText xml:space="preserve"> PAGEREF _Toc490054872 \h </w:instrText>
        </w:r>
        <w:r>
          <w:rPr>
            <w:noProof/>
            <w:webHidden/>
          </w:rPr>
        </w:r>
        <w:r>
          <w:rPr>
            <w:noProof/>
            <w:webHidden/>
          </w:rPr>
          <w:fldChar w:fldCharType="separate"/>
        </w:r>
        <w:r>
          <w:rPr>
            <w:noProof/>
            <w:webHidden/>
          </w:rPr>
          <w:t>9</w:t>
        </w:r>
        <w:r>
          <w:rPr>
            <w:noProof/>
            <w:webHidden/>
          </w:rPr>
          <w:fldChar w:fldCharType="end"/>
        </w:r>
      </w:hyperlink>
    </w:p>
    <w:p w:rsidR="00033555" w:rsidRDefault="00033555">
      <w:pPr>
        <w:pStyle w:val="11"/>
        <w:tabs>
          <w:tab w:val="right" w:leader="dot" w:pos="9629"/>
        </w:tabs>
        <w:rPr>
          <w:rFonts w:asciiTheme="minorHAnsi" w:eastAsiaTheme="minorEastAsia" w:hAnsiTheme="minorHAnsi" w:cstheme="minorBidi"/>
          <w:noProof/>
          <w:kern w:val="2"/>
          <w:sz w:val="21"/>
          <w:szCs w:val="22"/>
        </w:rPr>
      </w:pPr>
      <w:hyperlink w:anchor="_Toc490054873" w:history="1">
        <w:r w:rsidRPr="00ED10B7">
          <w:rPr>
            <w:rStyle w:val="a3"/>
            <w:rFonts w:ascii="宋体" w:hAnsi="宋体"/>
            <w:noProof/>
          </w:rPr>
          <w:t>4.</w:t>
        </w:r>
        <w:r w:rsidRPr="00ED10B7">
          <w:rPr>
            <w:rStyle w:val="a3"/>
            <w:rFonts w:ascii="宋体" w:hAnsi="宋体" w:hint="eastAsia"/>
            <w:noProof/>
          </w:rPr>
          <w:t>其他设计要求</w:t>
        </w:r>
        <w:r>
          <w:rPr>
            <w:noProof/>
            <w:webHidden/>
          </w:rPr>
          <w:tab/>
        </w:r>
        <w:r>
          <w:rPr>
            <w:noProof/>
            <w:webHidden/>
          </w:rPr>
          <w:fldChar w:fldCharType="begin"/>
        </w:r>
        <w:r>
          <w:rPr>
            <w:noProof/>
            <w:webHidden/>
          </w:rPr>
          <w:instrText xml:space="preserve"> PAGEREF _Toc490054873 \h </w:instrText>
        </w:r>
        <w:r>
          <w:rPr>
            <w:noProof/>
            <w:webHidden/>
          </w:rPr>
        </w:r>
        <w:r>
          <w:rPr>
            <w:noProof/>
            <w:webHidden/>
          </w:rPr>
          <w:fldChar w:fldCharType="separate"/>
        </w:r>
        <w:r>
          <w:rPr>
            <w:noProof/>
            <w:webHidden/>
          </w:rPr>
          <w:t>9</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74" w:history="1">
        <w:r w:rsidRPr="00ED10B7">
          <w:rPr>
            <w:rStyle w:val="a3"/>
            <w:rFonts w:ascii="宋体" w:hAnsi="宋体"/>
            <w:noProof/>
          </w:rPr>
          <w:t>4.1</w:t>
        </w:r>
        <w:r w:rsidRPr="00ED10B7">
          <w:rPr>
            <w:rStyle w:val="a3"/>
            <w:rFonts w:ascii="宋体" w:hAnsi="宋体" w:hint="eastAsia"/>
            <w:noProof/>
          </w:rPr>
          <w:t>模块测试</w:t>
        </w:r>
        <w:r>
          <w:rPr>
            <w:noProof/>
            <w:webHidden/>
          </w:rPr>
          <w:tab/>
        </w:r>
        <w:r>
          <w:rPr>
            <w:noProof/>
            <w:webHidden/>
          </w:rPr>
          <w:fldChar w:fldCharType="begin"/>
        </w:r>
        <w:r>
          <w:rPr>
            <w:noProof/>
            <w:webHidden/>
          </w:rPr>
          <w:instrText xml:space="preserve"> PAGEREF _Toc490054874 \h </w:instrText>
        </w:r>
        <w:r>
          <w:rPr>
            <w:noProof/>
            <w:webHidden/>
          </w:rPr>
        </w:r>
        <w:r>
          <w:rPr>
            <w:noProof/>
            <w:webHidden/>
          </w:rPr>
          <w:fldChar w:fldCharType="separate"/>
        </w:r>
        <w:r>
          <w:rPr>
            <w:noProof/>
            <w:webHidden/>
          </w:rPr>
          <w:t>9</w:t>
        </w:r>
        <w:r>
          <w:rPr>
            <w:noProof/>
            <w:webHidden/>
          </w:rPr>
          <w:fldChar w:fldCharType="end"/>
        </w:r>
      </w:hyperlink>
    </w:p>
    <w:p w:rsidR="00033555" w:rsidRDefault="00033555">
      <w:pPr>
        <w:pStyle w:val="20"/>
        <w:tabs>
          <w:tab w:val="right" w:leader="dot" w:pos="9629"/>
        </w:tabs>
        <w:rPr>
          <w:rFonts w:asciiTheme="minorHAnsi" w:eastAsiaTheme="minorEastAsia" w:hAnsiTheme="minorHAnsi" w:cstheme="minorBidi"/>
          <w:noProof/>
          <w:kern w:val="2"/>
          <w:sz w:val="21"/>
          <w:szCs w:val="22"/>
        </w:rPr>
      </w:pPr>
      <w:hyperlink w:anchor="_Toc490054875" w:history="1">
        <w:r w:rsidRPr="00ED10B7">
          <w:rPr>
            <w:rStyle w:val="a3"/>
            <w:rFonts w:ascii="宋体" w:hAnsi="宋体"/>
            <w:noProof/>
          </w:rPr>
          <w:t>4.2</w:t>
        </w:r>
        <w:r w:rsidRPr="00ED10B7">
          <w:rPr>
            <w:rStyle w:val="a3"/>
            <w:rFonts w:ascii="宋体" w:hAnsi="宋体" w:hint="eastAsia"/>
            <w:noProof/>
          </w:rPr>
          <w:t>尚未解决问题</w:t>
        </w:r>
        <w:r>
          <w:rPr>
            <w:noProof/>
            <w:webHidden/>
          </w:rPr>
          <w:tab/>
        </w:r>
        <w:r>
          <w:rPr>
            <w:noProof/>
            <w:webHidden/>
          </w:rPr>
          <w:fldChar w:fldCharType="begin"/>
        </w:r>
        <w:r>
          <w:rPr>
            <w:noProof/>
            <w:webHidden/>
          </w:rPr>
          <w:instrText xml:space="preserve"> PAGEREF _Toc490054875 \h </w:instrText>
        </w:r>
        <w:r>
          <w:rPr>
            <w:noProof/>
            <w:webHidden/>
          </w:rPr>
        </w:r>
        <w:r>
          <w:rPr>
            <w:noProof/>
            <w:webHidden/>
          </w:rPr>
          <w:fldChar w:fldCharType="separate"/>
        </w:r>
        <w:r>
          <w:rPr>
            <w:noProof/>
            <w:webHidden/>
          </w:rPr>
          <w:t>12</w:t>
        </w:r>
        <w:r>
          <w:rPr>
            <w:noProof/>
            <w:webHidden/>
          </w:rPr>
          <w:fldChar w:fldCharType="end"/>
        </w:r>
      </w:hyperlink>
    </w:p>
    <w:p w:rsidR="001E2398" w:rsidRDefault="00033555">
      <w:pPr>
        <w:tabs>
          <w:tab w:val="right" w:leader="dot" w:pos="9627"/>
        </w:tabs>
        <w:spacing w:line="360" w:lineRule="auto"/>
      </w:pPr>
      <w:r>
        <w:fldChar w:fldCharType="end"/>
      </w: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pPr>
      <w:hyperlink w:anchor="_toc815" w:history="1"/>
    </w:p>
    <w:p w:rsidR="001E2398" w:rsidRDefault="00E51266">
      <w:pPr>
        <w:tabs>
          <w:tab w:val="right" w:leader="dot" w:pos="9627"/>
        </w:tabs>
        <w:spacing w:line="360" w:lineRule="auto"/>
        <w:sectPr w:rsidR="001E2398">
          <w:type w:val="continuous"/>
          <w:pgSz w:w="11906" w:h="16838"/>
          <w:pgMar w:top="1134" w:right="850" w:bottom="1134" w:left="1417" w:header="720" w:footer="720" w:gutter="0"/>
          <w:cols w:space="720"/>
          <w:docGrid w:linePitch="600" w:charSpace="32768"/>
        </w:sectPr>
      </w:pPr>
      <w:hyperlink w:anchor="_toc815" w:history="1"/>
    </w:p>
    <w:p w:rsidR="001E2398" w:rsidRDefault="0056738F">
      <w:pPr>
        <w:pStyle w:val="1"/>
        <w:rPr>
          <w:rFonts w:ascii="宋体" w:eastAsia="宋体" w:hAnsi="宋体"/>
        </w:rPr>
      </w:pPr>
      <w:bookmarkStart w:id="1" w:name="_toc706"/>
      <w:bookmarkStart w:id="2" w:name="_Toc490054863"/>
      <w:bookmarkEnd w:id="1"/>
      <w:r>
        <w:rPr>
          <w:rFonts w:ascii="宋体" w:eastAsia="宋体" w:hAnsi="宋体"/>
        </w:rPr>
        <w:lastRenderedPageBreak/>
        <w:t>1引言</w:t>
      </w:r>
      <w:bookmarkEnd w:id="2"/>
    </w:p>
    <w:p w:rsidR="001E2398" w:rsidRDefault="0056738F">
      <w:pPr>
        <w:pStyle w:val="2"/>
        <w:tabs>
          <w:tab w:val="clear" w:pos="720"/>
        </w:tabs>
        <w:ind w:left="0" w:firstLine="0"/>
        <w:rPr>
          <w:rFonts w:ascii="宋体" w:eastAsia="宋体" w:hAnsi="宋体" w:hint="eastAsia"/>
        </w:rPr>
      </w:pPr>
      <w:bookmarkStart w:id="3" w:name="_Toc490054864"/>
      <w:r>
        <w:rPr>
          <w:rFonts w:ascii="宋体" w:eastAsia="宋体" w:hAnsi="宋体"/>
        </w:rPr>
        <w:t>1.1目的</w:t>
      </w:r>
      <w:bookmarkEnd w:id="3"/>
    </w:p>
    <w:p w:rsidR="00C76BB2" w:rsidRDefault="00C76BB2" w:rsidP="00C76BB2">
      <w:pPr>
        <w:spacing w:line="360" w:lineRule="auto"/>
        <w:ind w:firstLineChars="200" w:firstLine="480"/>
        <w:rPr>
          <w:rFonts w:hint="eastAsia"/>
        </w:rPr>
      </w:pPr>
      <w:r>
        <w:rPr>
          <w:rFonts w:hint="eastAsia"/>
        </w:rPr>
        <w:tab/>
      </w:r>
    </w:p>
    <w:p w:rsidR="00B03583" w:rsidRPr="00C76BB2" w:rsidRDefault="00C76BB2" w:rsidP="00C76BB2">
      <w:pPr>
        <w:spacing w:line="360" w:lineRule="auto"/>
        <w:ind w:firstLineChars="200" w:firstLine="560"/>
        <w:rPr>
          <w:rFonts w:ascii="宋体" w:hAnsi="宋体" w:hint="eastAsia"/>
          <w:sz w:val="28"/>
          <w:szCs w:val="28"/>
        </w:rPr>
      </w:pPr>
      <w:r w:rsidRPr="001D6F06">
        <w:rPr>
          <w:rFonts w:ascii="宋体" w:hAnsi="宋体" w:hint="eastAsia"/>
          <w:sz w:val="28"/>
          <w:szCs w:val="28"/>
        </w:rPr>
        <w:t>根据</w:t>
      </w:r>
      <w:r>
        <w:rPr>
          <w:rFonts w:ascii="宋体" w:hAnsi="宋体" w:hint="eastAsia"/>
          <w:sz w:val="28"/>
          <w:szCs w:val="28"/>
        </w:rPr>
        <w:t>概要设计</w:t>
      </w:r>
      <w:r w:rsidRPr="001D6F06">
        <w:rPr>
          <w:rFonts w:ascii="宋体" w:hAnsi="宋体" w:hint="eastAsia"/>
          <w:sz w:val="28"/>
          <w:szCs w:val="28"/>
        </w:rPr>
        <w:t>说明书中的用户</w:t>
      </w:r>
      <w:r>
        <w:rPr>
          <w:rFonts w:ascii="宋体" w:hAnsi="宋体" w:hint="eastAsia"/>
          <w:sz w:val="28"/>
          <w:szCs w:val="28"/>
        </w:rPr>
        <w:t>需求，编写概要设计说明书，为开发过程提供了较为扼要的说明，使后台管理系统</w:t>
      </w:r>
      <w:r w:rsidRPr="001D6F06">
        <w:rPr>
          <w:rFonts w:ascii="宋体" w:hAnsi="宋体" w:hint="eastAsia"/>
          <w:sz w:val="28"/>
          <w:szCs w:val="28"/>
        </w:rPr>
        <w:t>开发各类技术人员对整个系统所需实现的功能以及测试过程中的各项测试内容有较为具体的认识，为整个系统的开发、测试、评定和移交的提供基础，本报告一旦确认后将成为系统开发各类技术人员共同遵守的准则，并为以后的修改工作提供依据。本说明书的预期读者为本项目负责人以及负责项目开发的各类技术人员、测试人员、管理人员、项目评审人员。</w:t>
      </w:r>
    </w:p>
    <w:p w:rsidR="001E2398" w:rsidRDefault="0056738F">
      <w:pPr>
        <w:pStyle w:val="2"/>
        <w:tabs>
          <w:tab w:val="clear" w:pos="720"/>
        </w:tabs>
        <w:ind w:left="0" w:firstLine="0"/>
        <w:rPr>
          <w:rFonts w:ascii="宋体" w:eastAsia="宋体" w:hAnsi="宋体" w:hint="eastAsia"/>
        </w:rPr>
      </w:pPr>
      <w:bookmarkStart w:id="4" w:name="_Toc490054865"/>
      <w:r>
        <w:rPr>
          <w:rFonts w:ascii="宋体" w:eastAsia="宋体" w:hAnsi="宋体"/>
        </w:rPr>
        <w:t>1.2背景</w:t>
      </w:r>
      <w:bookmarkEnd w:id="4"/>
    </w:p>
    <w:p w:rsidR="008776DA" w:rsidRPr="008776DA" w:rsidRDefault="008776DA" w:rsidP="008776DA"/>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说明：</w:t>
      </w:r>
      <w:r w:rsidRPr="008D7869">
        <w:rPr>
          <w:rFonts w:ascii="宋体" w:hAnsi="宋体"/>
          <w:sz w:val="28"/>
          <w:szCs w:val="28"/>
        </w:rPr>
        <w:t xml:space="preserve">     </w:t>
      </w:r>
    </w:p>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系统名称：</w:t>
      </w:r>
    </w:p>
    <w:p w:rsidR="008776DA" w:rsidRPr="008D7869" w:rsidRDefault="008776DA" w:rsidP="008776DA">
      <w:pPr>
        <w:pStyle w:val="aa"/>
        <w:ind w:firstLine="420"/>
        <w:rPr>
          <w:rFonts w:ascii="宋体" w:hAnsi="宋体"/>
          <w:sz w:val="28"/>
          <w:szCs w:val="28"/>
        </w:rPr>
      </w:pPr>
      <w:proofErr w:type="gramStart"/>
      <w:r w:rsidRPr="008D7869">
        <w:rPr>
          <w:rFonts w:ascii="宋体" w:hAnsi="宋体" w:hint="eastAsia"/>
          <w:sz w:val="28"/>
          <w:szCs w:val="28"/>
        </w:rPr>
        <w:t>高仿百</w:t>
      </w:r>
      <w:proofErr w:type="gramEnd"/>
      <w:r w:rsidRPr="008D7869">
        <w:rPr>
          <w:rFonts w:ascii="宋体" w:hAnsi="宋体" w:hint="eastAsia"/>
          <w:sz w:val="28"/>
          <w:szCs w:val="28"/>
        </w:rPr>
        <w:t>慧云诊所后台管理系统概要设计说明书</w:t>
      </w:r>
      <w:r w:rsidRPr="008D7869">
        <w:rPr>
          <w:rFonts w:ascii="宋体" w:hAnsi="宋体"/>
          <w:sz w:val="28"/>
          <w:szCs w:val="28"/>
        </w:rPr>
        <w:t xml:space="preserve">   </w:t>
      </w:r>
    </w:p>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项目提出者：</w:t>
      </w:r>
      <w:r>
        <w:rPr>
          <w:rFonts w:ascii="宋体" w:hAnsi="宋体" w:hint="eastAsia"/>
          <w:sz w:val="28"/>
          <w:szCs w:val="28"/>
        </w:rPr>
        <w:t>岭南师范学院外包2</w:t>
      </w:r>
      <w:r w:rsidRPr="008D7869">
        <w:rPr>
          <w:rFonts w:ascii="宋体" w:hAnsi="宋体" w:hint="eastAsia"/>
          <w:sz w:val="28"/>
          <w:szCs w:val="28"/>
        </w:rPr>
        <w:t>班某小组</w:t>
      </w:r>
      <w:r w:rsidRPr="008D7869">
        <w:rPr>
          <w:rFonts w:ascii="宋体" w:hAnsi="宋体"/>
          <w:sz w:val="28"/>
          <w:szCs w:val="28"/>
        </w:rPr>
        <w:t xml:space="preserve"> </w:t>
      </w:r>
    </w:p>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开发者：</w:t>
      </w:r>
      <w:r>
        <w:rPr>
          <w:rFonts w:ascii="宋体" w:hAnsi="宋体" w:hint="eastAsia"/>
          <w:sz w:val="28"/>
          <w:szCs w:val="28"/>
        </w:rPr>
        <w:t>岭南师范学院外包2</w:t>
      </w:r>
      <w:r w:rsidRPr="008D7869">
        <w:rPr>
          <w:rFonts w:ascii="宋体" w:hAnsi="宋体" w:hint="eastAsia"/>
          <w:sz w:val="28"/>
          <w:szCs w:val="28"/>
        </w:rPr>
        <w:t>班某小组</w:t>
      </w:r>
    </w:p>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用户：各个医院</w:t>
      </w:r>
      <w:r w:rsidRPr="008D7869">
        <w:rPr>
          <w:rFonts w:ascii="宋体" w:hAnsi="宋体"/>
          <w:sz w:val="28"/>
          <w:szCs w:val="28"/>
        </w:rPr>
        <w:t xml:space="preserve">  </w:t>
      </w:r>
    </w:p>
    <w:p w:rsidR="008776DA" w:rsidRPr="008D7869" w:rsidRDefault="008776DA" w:rsidP="008776DA">
      <w:pPr>
        <w:pStyle w:val="aa"/>
        <w:ind w:firstLine="420"/>
        <w:rPr>
          <w:rFonts w:ascii="宋体" w:hAnsi="宋体"/>
          <w:sz w:val="28"/>
          <w:szCs w:val="28"/>
        </w:rPr>
      </w:pPr>
      <w:r w:rsidRPr="008D7869">
        <w:rPr>
          <w:rFonts w:ascii="宋体" w:hAnsi="宋体" w:hint="eastAsia"/>
          <w:sz w:val="28"/>
          <w:szCs w:val="28"/>
        </w:rPr>
        <w:t>运行该软件的计算机（中心）：各个医院计算机局域网</w:t>
      </w:r>
    </w:p>
    <w:p w:rsidR="001E2398" w:rsidRDefault="0056738F">
      <w:pPr>
        <w:pStyle w:val="2"/>
        <w:tabs>
          <w:tab w:val="clear" w:pos="720"/>
          <w:tab w:val="left" w:pos="615"/>
        </w:tabs>
        <w:ind w:left="0" w:firstLine="0"/>
        <w:rPr>
          <w:rFonts w:ascii="宋体" w:eastAsia="宋体" w:hAnsi="宋体" w:hint="eastAsia"/>
        </w:rPr>
      </w:pPr>
      <w:bookmarkStart w:id="5" w:name="_Toc490054866"/>
      <w:r>
        <w:rPr>
          <w:rFonts w:ascii="宋体" w:eastAsia="宋体" w:hAnsi="宋体"/>
        </w:rPr>
        <w:t>1.3词汇表</w:t>
      </w:r>
      <w:bookmarkEnd w:id="5"/>
    </w:p>
    <w:p w:rsidR="00285169" w:rsidRPr="00285169" w:rsidRDefault="00285169" w:rsidP="00285169"/>
    <w:p w:rsidR="001E2398" w:rsidRPr="00285169" w:rsidRDefault="0056738F">
      <w:pPr>
        <w:pStyle w:val="aa"/>
        <w:ind w:firstLine="420"/>
        <w:rPr>
          <w:sz w:val="28"/>
          <w:szCs w:val="28"/>
        </w:rPr>
      </w:pPr>
      <w:r w:rsidRPr="00285169">
        <w:rPr>
          <w:sz w:val="28"/>
          <w:szCs w:val="28"/>
        </w:rPr>
        <w:t>列出本软件详细设计中专门术语的定义、英文缩写词的原词组和意义、项目组内达成一致意见的专用词汇，同时要求继承全部的先前过程中定义过的词汇，一般不包括需求或概要设计中已经定义的部分，通过参见方式表示其他地方定义内容。</w:t>
      </w:r>
    </w:p>
    <w:tbl>
      <w:tblPr>
        <w:tblW w:w="9966" w:type="dxa"/>
        <w:tblInd w:w="108" w:type="dxa"/>
        <w:tblLayout w:type="fixed"/>
        <w:tblLook w:val="0000" w:firstRow="0" w:lastRow="0" w:firstColumn="0" w:lastColumn="0" w:noHBand="0" w:noVBand="0"/>
      </w:tblPr>
      <w:tblGrid>
        <w:gridCol w:w="1924"/>
        <w:gridCol w:w="5082"/>
        <w:gridCol w:w="2960"/>
      </w:tblGrid>
      <w:tr w:rsidR="001E2398" w:rsidTr="004835BF">
        <w:trPr>
          <w:trHeight w:val="495"/>
        </w:trPr>
        <w:tc>
          <w:tcPr>
            <w:tcW w:w="1924" w:type="dxa"/>
            <w:tcBorders>
              <w:top w:val="single" w:sz="8" w:space="0" w:color="000000"/>
              <w:left w:val="single" w:sz="8" w:space="0" w:color="000000"/>
              <w:bottom w:val="single" w:sz="8" w:space="0" w:color="000000"/>
            </w:tcBorders>
            <w:shd w:val="clear" w:color="auto" w:fill="auto"/>
          </w:tcPr>
          <w:p w:rsidR="001E2398" w:rsidRDefault="0056738F">
            <w:pPr>
              <w:pStyle w:val="aa"/>
              <w:snapToGrid w:val="0"/>
              <w:ind w:firstLine="0"/>
              <w:jc w:val="center"/>
              <w:rPr>
                <w:sz w:val="21"/>
              </w:rPr>
            </w:pPr>
            <w:r>
              <w:rPr>
                <w:sz w:val="21"/>
              </w:rPr>
              <w:t>词汇名称</w:t>
            </w:r>
          </w:p>
        </w:tc>
        <w:tc>
          <w:tcPr>
            <w:tcW w:w="5082" w:type="dxa"/>
            <w:tcBorders>
              <w:top w:val="single" w:sz="8" w:space="0" w:color="000000"/>
              <w:left w:val="single" w:sz="4" w:space="0" w:color="000000"/>
              <w:bottom w:val="single" w:sz="8" w:space="0" w:color="000000"/>
            </w:tcBorders>
            <w:shd w:val="clear" w:color="auto" w:fill="auto"/>
          </w:tcPr>
          <w:p w:rsidR="001E2398" w:rsidRDefault="0056738F">
            <w:pPr>
              <w:pStyle w:val="aa"/>
              <w:snapToGrid w:val="0"/>
              <w:ind w:firstLine="0"/>
              <w:jc w:val="center"/>
              <w:rPr>
                <w:sz w:val="21"/>
              </w:rPr>
            </w:pPr>
            <w:r>
              <w:rPr>
                <w:sz w:val="21"/>
              </w:rPr>
              <w:t>词汇含义</w:t>
            </w:r>
          </w:p>
        </w:tc>
        <w:tc>
          <w:tcPr>
            <w:tcW w:w="2960" w:type="dxa"/>
            <w:tcBorders>
              <w:top w:val="single" w:sz="8" w:space="0" w:color="000000"/>
              <w:left w:val="single" w:sz="4" w:space="0" w:color="000000"/>
              <w:bottom w:val="single" w:sz="8" w:space="0" w:color="000000"/>
              <w:right w:val="single" w:sz="8" w:space="0" w:color="000000"/>
            </w:tcBorders>
            <w:shd w:val="clear" w:color="auto" w:fill="auto"/>
          </w:tcPr>
          <w:p w:rsidR="001E2398" w:rsidRDefault="0056738F">
            <w:pPr>
              <w:pStyle w:val="aa"/>
              <w:snapToGrid w:val="0"/>
              <w:ind w:firstLine="0"/>
              <w:jc w:val="center"/>
              <w:rPr>
                <w:sz w:val="21"/>
              </w:rPr>
            </w:pPr>
            <w:r>
              <w:rPr>
                <w:sz w:val="21"/>
              </w:rPr>
              <w:t>备注</w:t>
            </w:r>
          </w:p>
        </w:tc>
      </w:tr>
      <w:tr w:rsidR="001E2398" w:rsidTr="004835BF">
        <w:trPr>
          <w:trHeight w:val="453"/>
        </w:trPr>
        <w:tc>
          <w:tcPr>
            <w:tcW w:w="1924" w:type="dxa"/>
            <w:tcBorders>
              <w:top w:val="single" w:sz="8" w:space="0" w:color="000000"/>
              <w:left w:val="single" w:sz="8" w:space="0" w:color="000000"/>
              <w:bottom w:val="single" w:sz="4" w:space="0" w:color="000000"/>
            </w:tcBorders>
            <w:shd w:val="clear" w:color="auto" w:fill="auto"/>
          </w:tcPr>
          <w:p w:rsidR="001E2398" w:rsidRPr="008712EE" w:rsidRDefault="004835BF">
            <w:pPr>
              <w:pStyle w:val="aa"/>
              <w:snapToGrid w:val="0"/>
              <w:ind w:firstLine="0"/>
              <w:rPr>
                <w:rFonts w:ascii="宋体" w:hAnsi="宋体"/>
                <w:sz w:val="28"/>
                <w:szCs w:val="28"/>
              </w:rPr>
            </w:pPr>
            <w:r w:rsidRPr="008712EE">
              <w:rPr>
                <w:rFonts w:ascii="宋体" w:hAnsi="宋体"/>
                <w:sz w:val="28"/>
                <w:szCs w:val="28"/>
              </w:rPr>
              <w:lastRenderedPageBreak/>
              <w:t>arrange</w:t>
            </w:r>
          </w:p>
        </w:tc>
        <w:tc>
          <w:tcPr>
            <w:tcW w:w="5082" w:type="dxa"/>
            <w:tcBorders>
              <w:top w:val="single" w:sz="8" w:space="0" w:color="000000"/>
              <w:left w:val="single" w:sz="4" w:space="0" w:color="000000"/>
              <w:bottom w:val="single" w:sz="4" w:space="0" w:color="000000"/>
            </w:tcBorders>
            <w:shd w:val="clear" w:color="auto" w:fill="auto"/>
          </w:tcPr>
          <w:p w:rsidR="001E2398" w:rsidRPr="008712EE" w:rsidRDefault="004835BF">
            <w:pPr>
              <w:pStyle w:val="aa"/>
              <w:snapToGrid w:val="0"/>
              <w:ind w:firstLine="0"/>
              <w:rPr>
                <w:sz w:val="28"/>
                <w:szCs w:val="28"/>
              </w:rPr>
            </w:pPr>
            <w:r w:rsidRPr="008712EE">
              <w:rPr>
                <w:rFonts w:hint="eastAsia"/>
                <w:sz w:val="28"/>
                <w:szCs w:val="28"/>
              </w:rPr>
              <w:t>安排</w:t>
            </w:r>
          </w:p>
        </w:tc>
        <w:tc>
          <w:tcPr>
            <w:tcW w:w="2960" w:type="dxa"/>
            <w:tcBorders>
              <w:top w:val="single" w:sz="8" w:space="0" w:color="000000"/>
              <w:left w:val="single" w:sz="4" w:space="0" w:color="000000"/>
              <w:bottom w:val="single" w:sz="4" w:space="0" w:color="000000"/>
              <w:right w:val="single" w:sz="8" w:space="0" w:color="000000"/>
            </w:tcBorders>
            <w:shd w:val="clear" w:color="auto" w:fill="auto"/>
          </w:tcPr>
          <w:p w:rsidR="001E2398" w:rsidRPr="008712EE" w:rsidRDefault="004835BF">
            <w:pPr>
              <w:pStyle w:val="aa"/>
              <w:snapToGrid w:val="0"/>
              <w:ind w:firstLine="0"/>
              <w:rPr>
                <w:sz w:val="28"/>
                <w:szCs w:val="28"/>
              </w:rPr>
            </w:pPr>
            <w:r w:rsidRPr="008712EE">
              <w:rPr>
                <w:rFonts w:hint="eastAsia"/>
                <w:sz w:val="28"/>
                <w:szCs w:val="28"/>
              </w:rPr>
              <w:t>排版模块</w:t>
            </w:r>
          </w:p>
        </w:tc>
      </w:tr>
      <w:tr w:rsidR="001E2398"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1E2398" w:rsidRPr="008712EE" w:rsidRDefault="004835BF">
            <w:pPr>
              <w:pStyle w:val="aa"/>
              <w:snapToGrid w:val="0"/>
              <w:ind w:firstLine="0"/>
              <w:rPr>
                <w:rFonts w:ascii="宋体" w:hAnsi="宋体"/>
                <w:sz w:val="28"/>
                <w:szCs w:val="28"/>
              </w:rPr>
            </w:pPr>
            <w:proofErr w:type="spellStart"/>
            <w:r w:rsidRPr="008712EE">
              <w:rPr>
                <w:rFonts w:ascii="宋体" w:hAnsi="宋体"/>
                <w:sz w:val="28"/>
                <w:szCs w:val="28"/>
              </w:rPr>
              <w:t>home_content</w:t>
            </w:r>
            <w:proofErr w:type="spellEnd"/>
          </w:p>
        </w:tc>
        <w:tc>
          <w:tcPr>
            <w:tcW w:w="5082" w:type="dxa"/>
            <w:tcBorders>
              <w:top w:val="single" w:sz="4" w:space="0" w:color="000000"/>
              <w:left w:val="single" w:sz="4" w:space="0" w:color="000000"/>
              <w:bottom w:val="single" w:sz="4" w:space="0" w:color="000000"/>
            </w:tcBorders>
            <w:shd w:val="clear" w:color="auto" w:fill="auto"/>
          </w:tcPr>
          <w:p w:rsidR="001E2398" w:rsidRPr="008712EE" w:rsidRDefault="00166A2A">
            <w:pPr>
              <w:pStyle w:val="aa"/>
              <w:snapToGrid w:val="0"/>
              <w:ind w:firstLine="0"/>
              <w:rPr>
                <w:sz w:val="28"/>
                <w:szCs w:val="28"/>
              </w:rPr>
            </w:pPr>
            <w:r w:rsidRPr="008712EE">
              <w:rPr>
                <w:rFonts w:hint="eastAsia"/>
                <w:sz w:val="28"/>
                <w:szCs w:val="28"/>
              </w:rPr>
              <w:t>首页</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1E2398" w:rsidRPr="008712EE" w:rsidRDefault="00166A2A">
            <w:pPr>
              <w:pStyle w:val="aa"/>
              <w:snapToGrid w:val="0"/>
              <w:ind w:firstLine="0"/>
              <w:rPr>
                <w:sz w:val="28"/>
                <w:szCs w:val="28"/>
              </w:rPr>
            </w:pPr>
            <w:r w:rsidRPr="008712EE">
              <w:rPr>
                <w:rFonts w:hint="eastAsia"/>
                <w:sz w:val="28"/>
                <w:szCs w:val="28"/>
              </w:rPr>
              <w:t>首页内容</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sz w:val="28"/>
                <w:szCs w:val="28"/>
              </w:rPr>
            </w:pPr>
            <w:r w:rsidRPr="008712EE">
              <w:rPr>
                <w:rFonts w:ascii="宋体" w:hAnsi="宋体"/>
                <w:sz w:val="28"/>
                <w:szCs w:val="28"/>
              </w:rPr>
              <w:t>information</w:t>
            </w:r>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信息</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个人信息</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sz w:val="28"/>
                <w:szCs w:val="28"/>
              </w:rPr>
            </w:pPr>
            <w:r w:rsidRPr="008712EE">
              <w:rPr>
                <w:rFonts w:ascii="宋体" w:hAnsi="宋体"/>
                <w:sz w:val="28"/>
                <w:szCs w:val="28"/>
              </w:rPr>
              <w:t>inquiry</w:t>
            </w:r>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问诊</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问诊模块</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sz w:val="28"/>
                <w:szCs w:val="28"/>
              </w:rPr>
            </w:pPr>
            <w:r w:rsidRPr="008712EE">
              <w:rPr>
                <w:rFonts w:ascii="宋体" w:hAnsi="宋体"/>
                <w:sz w:val="28"/>
                <w:szCs w:val="28"/>
              </w:rPr>
              <w:t>members</w:t>
            </w:r>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会员</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会员模块</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sz w:val="28"/>
                <w:szCs w:val="28"/>
              </w:rPr>
            </w:pPr>
            <w:proofErr w:type="spellStart"/>
            <w:r w:rsidRPr="008712EE">
              <w:rPr>
                <w:rFonts w:ascii="宋体" w:hAnsi="宋体"/>
                <w:sz w:val="28"/>
                <w:szCs w:val="28"/>
              </w:rPr>
              <w:t>NavBar</w:t>
            </w:r>
            <w:proofErr w:type="spellEnd"/>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导航</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每个页面的导航和面包</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sz w:val="28"/>
                <w:szCs w:val="28"/>
              </w:rPr>
            </w:pPr>
            <w:r w:rsidRPr="008712EE">
              <w:rPr>
                <w:rFonts w:ascii="宋体" w:hAnsi="宋体"/>
                <w:sz w:val="28"/>
                <w:szCs w:val="28"/>
              </w:rPr>
              <w:t>project</w:t>
            </w:r>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项目</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166A2A">
            <w:pPr>
              <w:pStyle w:val="aa"/>
              <w:snapToGrid w:val="0"/>
              <w:ind w:firstLine="0"/>
              <w:rPr>
                <w:sz w:val="28"/>
                <w:szCs w:val="28"/>
              </w:rPr>
            </w:pPr>
            <w:r w:rsidRPr="008712EE">
              <w:rPr>
                <w:rFonts w:hint="eastAsia"/>
                <w:sz w:val="28"/>
                <w:szCs w:val="28"/>
              </w:rPr>
              <w:t>项目模块</w:t>
            </w:r>
          </w:p>
        </w:tc>
      </w:tr>
      <w:tr w:rsidR="004835BF" w:rsidTr="004835BF">
        <w:trPr>
          <w:trHeight w:val="434"/>
        </w:trPr>
        <w:tc>
          <w:tcPr>
            <w:tcW w:w="1924" w:type="dxa"/>
            <w:tcBorders>
              <w:top w:val="single" w:sz="4" w:space="0" w:color="000000"/>
              <w:left w:val="single" w:sz="8" w:space="0" w:color="000000"/>
              <w:bottom w:val="single" w:sz="4" w:space="0" w:color="000000"/>
            </w:tcBorders>
            <w:shd w:val="clear" w:color="auto" w:fill="auto"/>
          </w:tcPr>
          <w:p w:rsidR="004835BF" w:rsidRPr="008712EE" w:rsidRDefault="004835BF">
            <w:pPr>
              <w:pStyle w:val="aa"/>
              <w:snapToGrid w:val="0"/>
              <w:ind w:firstLine="0"/>
              <w:rPr>
                <w:rFonts w:ascii="宋体" w:hAnsi="宋体" w:hint="eastAsia"/>
                <w:sz w:val="28"/>
                <w:szCs w:val="28"/>
              </w:rPr>
            </w:pPr>
            <w:r w:rsidRPr="008712EE">
              <w:rPr>
                <w:rFonts w:ascii="宋体" w:hAnsi="宋体"/>
                <w:sz w:val="28"/>
                <w:szCs w:val="28"/>
              </w:rPr>
              <w:t>reservation</w:t>
            </w:r>
          </w:p>
          <w:p w:rsidR="004835BF" w:rsidRPr="008712EE" w:rsidRDefault="004835BF">
            <w:pPr>
              <w:pStyle w:val="aa"/>
              <w:snapToGrid w:val="0"/>
              <w:ind w:firstLine="0"/>
              <w:rPr>
                <w:rFonts w:ascii="宋体" w:hAnsi="宋体"/>
                <w:sz w:val="28"/>
                <w:szCs w:val="28"/>
              </w:rPr>
            </w:pPr>
          </w:p>
        </w:tc>
        <w:tc>
          <w:tcPr>
            <w:tcW w:w="5082" w:type="dxa"/>
            <w:tcBorders>
              <w:top w:val="single" w:sz="4" w:space="0" w:color="000000"/>
              <w:left w:val="single" w:sz="4" w:space="0" w:color="000000"/>
              <w:bottom w:val="single" w:sz="4" w:space="0" w:color="000000"/>
            </w:tcBorders>
            <w:shd w:val="clear" w:color="auto" w:fill="auto"/>
          </w:tcPr>
          <w:p w:rsidR="004835BF" w:rsidRPr="008712EE" w:rsidRDefault="004835BF">
            <w:pPr>
              <w:pStyle w:val="aa"/>
              <w:snapToGrid w:val="0"/>
              <w:ind w:firstLine="0"/>
              <w:rPr>
                <w:sz w:val="28"/>
                <w:szCs w:val="28"/>
              </w:rPr>
            </w:pPr>
            <w:r w:rsidRPr="008712EE">
              <w:rPr>
                <w:rFonts w:hint="eastAsia"/>
                <w:sz w:val="28"/>
                <w:szCs w:val="28"/>
              </w:rPr>
              <w:t>预约</w:t>
            </w:r>
          </w:p>
        </w:tc>
        <w:tc>
          <w:tcPr>
            <w:tcW w:w="2960" w:type="dxa"/>
            <w:tcBorders>
              <w:top w:val="single" w:sz="4" w:space="0" w:color="000000"/>
              <w:left w:val="single" w:sz="4" w:space="0" w:color="000000"/>
              <w:bottom w:val="single" w:sz="4" w:space="0" w:color="000000"/>
              <w:right w:val="single" w:sz="8" w:space="0" w:color="000000"/>
            </w:tcBorders>
            <w:shd w:val="clear" w:color="auto" w:fill="auto"/>
          </w:tcPr>
          <w:p w:rsidR="004835BF" w:rsidRPr="008712EE" w:rsidRDefault="004835BF">
            <w:pPr>
              <w:pStyle w:val="aa"/>
              <w:snapToGrid w:val="0"/>
              <w:ind w:firstLine="0"/>
              <w:rPr>
                <w:sz w:val="28"/>
                <w:szCs w:val="28"/>
              </w:rPr>
            </w:pPr>
            <w:r w:rsidRPr="008712EE">
              <w:rPr>
                <w:rFonts w:hint="eastAsia"/>
                <w:sz w:val="28"/>
                <w:szCs w:val="28"/>
              </w:rPr>
              <w:t>预约模块</w:t>
            </w:r>
          </w:p>
        </w:tc>
      </w:tr>
    </w:tbl>
    <w:p w:rsidR="001E2398" w:rsidRDefault="0056738F">
      <w:pPr>
        <w:pStyle w:val="2"/>
        <w:tabs>
          <w:tab w:val="clear" w:pos="720"/>
        </w:tabs>
        <w:ind w:left="0" w:firstLine="0"/>
        <w:rPr>
          <w:rFonts w:ascii="宋体" w:eastAsia="宋体" w:hAnsi="宋体" w:hint="eastAsia"/>
        </w:rPr>
      </w:pPr>
      <w:bookmarkStart w:id="6" w:name="_Toc490054867"/>
      <w:r>
        <w:rPr>
          <w:rFonts w:ascii="宋体" w:eastAsia="宋体" w:hAnsi="宋体"/>
        </w:rPr>
        <w:t>1.4参考资料</w:t>
      </w:r>
      <w:bookmarkEnd w:id="6"/>
    </w:p>
    <w:p w:rsidR="00285169" w:rsidRPr="00285169" w:rsidRDefault="00285169" w:rsidP="00285169"/>
    <w:p w:rsidR="00285169" w:rsidRPr="008D7869" w:rsidRDefault="00285169" w:rsidP="00285169">
      <w:pPr>
        <w:spacing w:line="360" w:lineRule="auto"/>
        <w:rPr>
          <w:rFonts w:ascii="宋体" w:hAnsi="宋体"/>
          <w:sz w:val="28"/>
          <w:szCs w:val="28"/>
        </w:rPr>
      </w:pPr>
      <w:bookmarkStart w:id="7" w:name="_toc746"/>
      <w:bookmarkEnd w:id="7"/>
      <w:r w:rsidRPr="008D7869">
        <w:rPr>
          <w:rFonts w:ascii="宋体" w:hAnsi="宋体" w:hint="eastAsia"/>
          <w:sz w:val="28"/>
          <w:szCs w:val="28"/>
        </w:rPr>
        <w:t>参考资料网站:</w:t>
      </w:r>
    </w:p>
    <w:p w:rsidR="00285169" w:rsidRPr="008D7869" w:rsidRDefault="00285169" w:rsidP="00285169">
      <w:pPr>
        <w:spacing w:line="360" w:lineRule="auto"/>
        <w:rPr>
          <w:rFonts w:ascii="宋体" w:hAnsi="宋体"/>
          <w:sz w:val="28"/>
          <w:szCs w:val="28"/>
        </w:rPr>
      </w:pPr>
      <w:hyperlink r:id="rId9" w:history="1">
        <w:r w:rsidRPr="008D7869">
          <w:rPr>
            <w:rStyle w:val="a3"/>
            <w:rFonts w:ascii="宋体" w:hAnsi="宋体"/>
            <w:sz w:val="28"/>
            <w:szCs w:val="28"/>
          </w:rPr>
          <w:t>https://cn.vuejs.org/index.html</w:t>
        </w:r>
      </w:hyperlink>
    </w:p>
    <w:p w:rsidR="00285169" w:rsidRPr="008D7869" w:rsidRDefault="00285169" w:rsidP="00285169">
      <w:pPr>
        <w:spacing w:line="360" w:lineRule="auto"/>
        <w:rPr>
          <w:rFonts w:ascii="宋体" w:hAnsi="宋体"/>
          <w:sz w:val="28"/>
          <w:szCs w:val="28"/>
        </w:rPr>
      </w:pPr>
      <w:hyperlink r:id="rId10" w:anchor="/zh-CN" w:history="1">
        <w:r w:rsidRPr="008D7869">
          <w:rPr>
            <w:rStyle w:val="a3"/>
            <w:rFonts w:ascii="宋体" w:hAnsi="宋体"/>
            <w:sz w:val="28"/>
            <w:szCs w:val="28"/>
          </w:rPr>
          <w:t>http://element.eleme.io/#/zh-CN</w:t>
        </w:r>
      </w:hyperlink>
    </w:p>
    <w:p w:rsidR="001E2398" w:rsidRDefault="0056738F">
      <w:pPr>
        <w:pStyle w:val="1"/>
        <w:rPr>
          <w:rFonts w:ascii="宋体" w:eastAsia="宋体" w:hAnsi="宋体"/>
        </w:rPr>
      </w:pPr>
      <w:bookmarkStart w:id="8" w:name="_Toc490054868"/>
      <w:r>
        <w:rPr>
          <w:rFonts w:ascii="宋体" w:eastAsia="宋体" w:hAnsi="宋体"/>
        </w:rPr>
        <w:t>2系统结构</w:t>
      </w:r>
      <w:bookmarkEnd w:id="8"/>
    </w:p>
    <w:p w:rsidR="001E2398" w:rsidRDefault="0056738F">
      <w:pPr>
        <w:pStyle w:val="2"/>
        <w:tabs>
          <w:tab w:val="clear" w:pos="720"/>
        </w:tabs>
        <w:ind w:left="0" w:firstLine="0"/>
        <w:rPr>
          <w:rFonts w:ascii="宋体" w:eastAsia="宋体" w:hAnsi="宋体" w:hint="eastAsia"/>
        </w:rPr>
      </w:pPr>
      <w:bookmarkStart w:id="9" w:name="_Toc490054869"/>
      <w:r>
        <w:rPr>
          <w:rFonts w:ascii="宋体" w:eastAsia="宋体" w:hAnsi="宋体"/>
        </w:rPr>
        <w:t>2.1 需求概述</w:t>
      </w:r>
      <w:bookmarkEnd w:id="9"/>
    </w:p>
    <w:p w:rsidR="00AD46EF" w:rsidRPr="00AD46EF" w:rsidRDefault="00AD46EF" w:rsidP="00AD46EF"/>
    <w:p w:rsidR="00743789" w:rsidRDefault="00AD46EF" w:rsidP="00AD46EF">
      <w:pPr>
        <w:spacing w:line="360" w:lineRule="auto"/>
        <w:ind w:firstLineChars="200" w:firstLine="560"/>
        <w:rPr>
          <w:rFonts w:ascii="宋体" w:hAnsi="宋体" w:hint="eastAsia"/>
          <w:sz w:val="28"/>
          <w:szCs w:val="28"/>
        </w:rPr>
      </w:pPr>
      <w:r w:rsidRPr="00AD46EF">
        <w:rPr>
          <w:rFonts w:ascii="宋体" w:hAnsi="宋体" w:hint="eastAsia"/>
          <w:sz w:val="28"/>
          <w:szCs w:val="28"/>
        </w:rPr>
        <w:t>设计一个基于</w:t>
      </w:r>
      <w:r w:rsidR="00743789">
        <w:rPr>
          <w:rFonts w:ascii="宋体" w:hAnsi="宋体" w:hint="eastAsia"/>
          <w:sz w:val="28"/>
          <w:szCs w:val="28"/>
        </w:rPr>
        <w:t>vue.js</w:t>
      </w:r>
      <w:r w:rsidRPr="00AD46EF">
        <w:rPr>
          <w:rFonts w:ascii="宋体" w:hAnsi="宋体" w:hint="eastAsia"/>
          <w:sz w:val="28"/>
          <w:szCs w:val="28"/>
        </w:rPr>
        <w:t>的小型医院管理</w:t>
      </w:r>
      <w:r w:rsidR="00743789">
        <w:rPr>
          <w:rFonts w:ascii="宋体" w:hAnsi="宋体" w:hint="eastAsia"/>
          <w:sz w:val="28"/>
          <w:szCs w:val="28"/>
        </w:rPr>
        <w:t>系统，适用于大多数小型医院。系统包括用户的注册功能、用户预约</w:t>
      </w:r>
      <w:r w:rsidRPr="00AD46EF">
        <w:rPr>
          <w:rFonts w:ascii="宋体" w:hAnsi="宋体" w:hint="eastAsia"/>
          <w:sz w:val="28"/>
          <w:szCs w:val="28"/>
        </w:rPr>
        <w:t>、医生反馈就诊信息、分配就诊处理、用户信息修改及相应权限的不同页面显示与修改等功能。本系</w:t>
      </w:r>
      <w:r w:rsidR="00743789">
        <w:rPr>
          <w:rFonts w:ascii="宋体" w:hAnsi="宋体" w:hint="eastAsia"/>
          <w:sz w:val="28"/>
          <w:szCs w:val="28"/>
        </w:rPr>
        <w:t>统意在</w:t>
      </w:r>
      <w:r w:rsidRPr="00AD46EF">
        <w:rPr>
          <w:rFonts w:ascii="宋体" w:hAnsi="宋体" w:hint="eastAsia"/>
          <w:sz w:val="28"/>
          <w:szCs w:val="28"/>
        </w:rPr>
        <w:t xml:space="preserve">通过计算机技术实现医院各部门之间的互动与管理，为小型医院的各项日常事务提供便利，开发中需要达成的目标有如下几项：  </w:t>
      </w:r>
    </w:p>
    <w:p w:rsidR="00743789" w:rsidRDefault="00AD46EF" w:rsidP="00AD46EF">
      <w:pPr>
        <w:spacing w:line="360" w:lineRule="auto"/>
        <w:ind w:firstLineChars="200" w:firstLine="560"/>
        <w:rPr>
          <w:rFonts w:ascii="宋体" w:hAnsi="宋体" w:hint="eastAsia"/>
          <w:sz w:val="28"/>
          <w:szCs w:val="28"/>
        </w:rPr>
      </w:pPr>
      <w:r w:rsidRPr="00AD46EF">
        <w:rPr>
          <w:rFonts w:ascii="宋体" w:hAnsi="宋体" w:hint="eastAsia"/>
          <w:sz w:val="28"/>
          <w:szCs w:val="28"/>
        </w:rPr>
        <w:t xml:space="preserve">1) 减少人力成本和管理费用； </w:t>
      </w:r>
    </w:p>
    <w:p w:rsidR="00743789" w:rsidRDefault="00AD46EF" w:rsidP="00AD46EF">
      <w:pPr>
        <w:spacing w:line="360" w:lineRule="auto"/>
        <w:ind w:firstLineChars="200" w:firstLine="560"/>
        <w:rPr>
          <w:rFonts w:ascii="宋体" w:hAnsi="宋体" w:hint="eastAsia"/>
          <w:sz w:val="28"/>
          <w:szCs w:val="28"/>
        </w:rPr>
      </w:pPr>
      <w:r w:rsidRPr="00AD46EF">
        <w:rPr>
          <w:rFonts w:ascii="宋体" w:hAnsi="宋体" w:hint="eastAsia"/>
          <w:sz w:val="28"/>
          <w:szCs w:val="28"/>
        </w:rPr>
        <w:t>2) 提高信息的准确性和信息的安全；</w:t>
      </w:r>
    </w:p>
    <w:p w:rsidR="00743789" w:rsidRDefault="00AD46EF" w:rsidP="00AD46EF">
      <w:pPr>
        <w:spacing w:line="360" w:lineRule="auto"/>
        <w:ind w:firstLineChars="200" w:firstLine="560"/>
        <w:rPr>
          <w:rFonts w:ascii="宋体" w:hAnsi="宋体" w:hint="eastAsia"/>
          <w:sz w:val="28"/>
          <w:szCs w:val="28"/>
        </w:rPr>
      </w:pPr>
      <w:r w:rsidRPr="00AD46EF">
        <w:rPr>
          <w:rFonts w:ascii="宋体" w:hAnsi="宋体" w:hint="eastAsia"/>
          <w:sz w:val="28"/>
          <w:szCs w:val="28"/>
        </w:rPr>
        <w:t xml:space="preserve">3) 改进管理和服务；  </w:t>
      </w:r>
    </w:p>
    <w:p w:rsidR="001E2398" w:rsidRPr="00AD46EF" w:rsidRDefault="00AD46EF" w:rsidP="00AD46EF">
      <w:pPr>
        <w:spacing w:line="360" w:lineRule="auto"/>
        <w:ind w:firstLineChars="200" w:firstLine="560"/>
        <w:rPr>
          <w:rFonts w:ascii="宋体" w:hAnsi="宋体"/>
          <w:sz w:val="28"/>
          <w:szCs w:val="28"/>
        </w:rPr>
      </w:pPr>
      <w:r w:rsidRPr="00AD46EF">
        <w:rPr>
          <w:rFonts w:ascii="宋体" w:hAnsi="宋体" w:hint="eastAsia"/>
          <w:sz w:val="28"/>
          <w:szCs w:val="28"/>
        </w:rPr>
        <w:lastRenderedPageBreak/>
        <w:t>4) 良好的人机交互界面，操作简便。</w:t>
      </w:r>
    </w:p>
    <w:p w:rsidR="006948D6" w:rsidRDefault="0056738F" w:rsidP="00F74F85">
      <w:pPr>
        <w:pStyle w:val="2"/>
        <w:tabs>
          <w:tab w:val="clear" w:pos="720"/>
        </w:tabs>
        <w:ind w:left="0" w:firstLine="0"/>
        <w:rPr>
          <w:rFonts w:ascii="宋体" w:eastAsia="宋体" w:hAnsi="宋体" w:hint="eastAsia"/>
        </w:rPr>
      </w:pPr>
      <w:bookmarkStart w:id="10" w:name="_Toc490054870"/>
      <w:r>
        <w:rPr>
          <w:rFonts w:ascii="宋体" w:eastAsia="宋体" w:hAnsi="宋体"/>
        </w:rPr>
        <w:t>2.2 总体设计</w:t>
      </w:r>
      <w:bookmarkEnd w:id="10"/>
    </w:p>
    <w:p w:rsidR="005670C9" w:rsidRPr="005670C9" w:rsidRDefault="005670C9" w:rsidP="005670C9">
      <w:pPr>
        <w:rPr>
          <w:rFonts w:hint="eastAsia"/>
        </w:rPr>
      </w:pPr>
    </w:p>
    <w:p w:rsidR="006948D6" w:rsidRPr="00286C3C" w:rsidRDefault="006948D6" w:rsidP="00172A4A">
      <w:pPr>
        <w:spacing w:line="360" w:lineRule="auto"/>
        <w:ind w:firstLineChars="200" w:firstLine="560"/>
        <w:rPr>
          <w:rFonts w:ascii="宋体" w:hAnsi="宋体" w:hint="eastAsia"/>
          <w:sz w:val="28"/>
          <w:szCs w:val="28"/>
        </w:rPr>
      </w:pPr>
      <w:r w:rsidRPr="00286C3C">
        <w:rPr>
          <w:rFonts w:ascii="宋体" w:hAnsi="宋体" w:hint="eastAsia"/>
          <w:sz w:val="28"/>
          <w:szCs w:val="28"/>
        </w:rPr>
        <w:t>本小组开发的高仿百慧云诊所后台管理系统适用于各个中小型医院的信息管理，实现了医院员工的个人信息存储以及其与就诊人员之间的关系存储。</w:t>
      </w:r>
      <w:r w:rsidRPr="00286C3C">
        <w:rPr>
          <w:rFonts w:ascii="宋体" w:hAnsi="宋体" w:hint="eastAsia"/>
          <w:sz w:val="28"/>
          <w:szCs w:val="28"/>
        </w:rPr>
        <w:t>整个高仿百慧云诊所后台管理系统的开发主要应用的是vue.js技术，布局方面采用的</w:t>
      </w:r>
      <w:proofErr w:type="spellStart"/>
      <w:r w:rsidRPr="00286C3C">
        <w:rPr>
          <w:rFonts w:ascii="宋体" w:hAnsi="宋体"/>
          <w:sz w:val="28"/>
          <w:szCs w:val="28"/>
        </w:rPr>
        <w:t>element.eleme</w:t>
      </w:r>
      <w:proofErr w:type="spellEnd"/>
      <w:r w:rsidRPr="00286C3C">
        <w:rPr>
          <w:rFonts w:ascii="宋体" w:hAnsi="宋体" w:hint="eastAsia"/>
          <w:sz w:val="28"/>
          <w:szCs w:val="28"/>
        </w:rPr>
        <w:t>组件。</w:t>
      </w:r>
    </w:p>
    <w:p w:rsidR="006948D6" w:rsidRPr="00286C3C" w:rsidRDefault="006948D6" w:rsidP="00172A4A">
      <w:pPr>
        <w:spacing w:line="360" w:lineRule="auto"/>
        <w:rPr>
          <w:rFonts w:ascii="宋体" w:hAnsi="宋体" w:hint="eastAsia"/>
          <w:sz w:val="28"/>
          <w:szCs w:val="28"/>
        </w:rPr>
      </w:pPr>
      <w:r w:rsidRPr="00286C3C">
        <w:rPr>
          <w:rFonts w:ascii="宋体" w:hAnsi="宋体" w:hint="eastAsia"/>
          <w:sz w:val="28"/>
          <w:szCs w:val="28"/>
        </w:rPr>
        <w:t>在系统模块布局方面，本后台管理系统主要分为六个模块，如下：</w:t>
      </w:r>
    </w:p>
    <w:p w:rsidR="006948D6" w:rsidRPr="00286C3C" w:rsidRDefault="006948D6" w:rsidP="006948D6">
      <w:pPr>
        <w:spacing w:line="360" w:lineRule="auto"/>
        <w:rPr>
          <w:rFonts w:ascii="宋体" w:hAnsi="宋体" w:hint="eastAsia"/>
          <w:sz w:val="28"/>
          <w:szCs w:val="28"/>
        </w:rPr>
      </w:pPr>
      <w:r w:rsidRPr="00286C3C">
        <w:rPr>
          <w:rFonts w:ascii="宋体" w:hAnsi="宋体" w:hint="eastAsia"/>
          <w:sz w:val="28"/>
          <w:szCs w:val="28"/>
        </w:rPr>
        <w:t>首页模块:在注册模块完成之后，输入账号密码跳转的页面,其他模块的部分信息以及个人信息修改和密码修改的地方。</w:t>
      </w:r>
    </w:p>
    <w:p w:rsidR="006948D6" w:rsidRPr="00286C3C" w:rsidRDefault="006948D6" w:rsidP="006948D6">
      <w:pPr>
        <w:spacing w:line="360" w:lineRule="auto"/>
        <w:rPr>
          <w:rFonts w:ascii="宋体" w:hAnsi="宋体" w:hint="eastAsia"/>
          <w:sz w:val="28"/>
          <w:szCs w:val="28"/>
        </w:rPr>
      </w:pPr>
      <w:r w:rsidRPr="00286C3C">
        <w:rPr>
          <w:rFonts w:ascii="宋体" w:hAnsi="宋体" w:hint="eastAsia"/>
          <w:sz w:val="28"/>
          <w:szCs w:val="28"/>
        </w:rPr>
        <w:t>排班模块:在这个模块要实现的功能是，对诊所各个部门的医生进行医生的新增时间排班表，以及删除排班，修改排班。</w:t>
      </w:r>
    </w:p>
    <w:p w:rsidR="006948D6" w:rsidRPr="00286C3C" w:rsidRDefault="006948D6" w:rsidP="006948D6">
      <w:pPr>
        <w:spacing w:line="360" w:lineRule="auto"/>
        <w:rPr>
          <w:rFonts w:ascii="宋体" w:hAnsi="宋体" w:hint="eastAsia"/>
          <w:sz w:val="28"/>
          <w:szCs w:val="28"/>
        </w:rPr>
      </w:pPr>
      <w:r w:rsidRPr="00286C3C">
        <w:rPr>
          <w:rFonts w:ascii="宋体" w:hAnsi="宋体" w:hint="eastAsia"/>
          <w:sz w:val="28"/>
          <w:szCs w:val="28"/>
        </w:rPr>
        <w:t>预约模块：在这个模块通过</w:t>
      </w:r>
      <w:proofErr w:type="spellStart"/>
      <w:r w:rsidRPr="00286C3C">
        <w:rPr>
          <w:rFonts w:ascii="宋体" w:hAnsi="宋体" w:hint="eastAsia"/>
          <w:sz w:val="28"/>
          <w:szCs w:val="28"/>
        </w:rPr>
        <w:t>json</w:t>
      </w:r>
      <w:proofErr w:type="spellEnd"/>
      <w:r w:rsidRPr="00286C3C">
        <w:rPr>
          <w:rFonts w:ascii="宋体" w:hAnsi="宋体" w:hint="eastAsia"/>
          <w:sz w:val="28"/>
          <w:szCs w:val="28"/>
        </w:rPr>
        <w:t>获取已经预约的客户信息，以及展示预约的相关信息。以及在预约报备中展示正在预约的信息，对其中的预约信息进行添加，修改，删除。</w:t>
      </w:r>
    </w:p>
    <w:p w:rsidR="006948D6" w:rsidRPr="00286C3C" w:rsidRDefault="006948D6" w:rsidP="006948D6">
      <w:pPr>
        <w:spacing w:line="360" w:lineRule="auto"/>
        <w:rPr>
          <w:rFonts w:ascii="宋体" w:hAnsi="宋体" w:hint="eastAsia"/>
          <w:sz w:val="28"/>
          <w:szCs w:val="28"/>
        </w:rPr>
      </w:pPr>
      <w:r w:rsidRPr="00286C3C">
        <w:rPr>
          <w:rFonts w:ascii="宋体" w:hAnsi="宋体" w:hint="eastAsia"/>
          <w:sz w:val="28"/>
          <w:szCs w:val="28"/>
        </w:rPr>
        <w:t>问诊模块：在这个模块，展示的是就诊人的信息，以及就诊过程和结果的详细信息。包括病历的修改，医嘱，检验检查，缴费等等。</w:t>
      </w:r>
    </w:p>
    <w:p w:rsidR="006948D6" w:rsidRPr="00286C3C" w:rsidRDefault="006948D6" w:rsidP="006948D6">
      <w:pPr>
        <w:spacing w:line="360" w:lineRule="auto"/>
        <w:rPr>
          <w:rFonts w:ascii="宋体" w:hAnsi="宋体" w:hint="eastAsia"/>
          <w:sz w:val="28"/>
          <w:szCs w:val="28"/>
        </w:rPr>
      </w:pPr>
      <w:r w:rsidRPr="00286C3C">
        <w:rPr>
          <w:rFonts w:ascii="宋体" w:hAnsi="宋体" w:hint="eastAsia"/>
          <w:sz w:val="28"/>
          <w:szCs w:val="28"/>
        </w:rPr>
        <w:t>项目模块：在项目模块中，展示的是各种项目的费用，以及治疗套餐的类型费用，和挂号费的类别。</w:t>
      </w:r>
    </w:p>
    <w:p w:rsidR="006948D6" w:rsidRPr="00286C3C" w:rsidRDefault="006948D6" w:rsidP="006948D6">
      <w:pPr>
        <w:spacing w:line="360" w:lineRule="auto"/>
        <w:rPr>
          <w:rFonts w:ascii="宋体" w:hAnsi="宋体"/>
          <w:sz w:val="28"/>
          <w:szCs w:val="28"/>
        </w:rPr>
      </w:pPr>
      <w:bookmarkStart w:id="11" w:name="_toc832"/>
      <w:bookmarkEnd w:id="11"/>
      <w:r w:rsidRPr="00286C3C">
        <w:rPr>
          <w:rFonts w:ascii="宋体" w:hAnsi="宋体" w:hint="eastAsia"/>
          <w:sz w:val="28"/>
          <w:szCs w:val="28"/>
        </w:rPr>
        <w:t>会员模块：在会员模块中包含4个小模块，分别是会员账号，会员积分，会员套餐，会员类型,用来管理关于会员的所有信息。</w:t>
      </w:r>
    </w:p>
    <w:p w:rsidR="006948D6" w:rsidRPr="006948D6" w:rsidRDefault="006948D6" w:rsidP="006948D6">
      <w:pPr>
        <w:spacing w:line="360" w:lineRule="auto"/>
        <w:rPr>
          <w:rFonts w:ascii="宋体" w:hAnsi="宋体"/>
        </w:rPr>
        <w:sectPr w:rsidR="006948D6" w:rsidRPr="006948D6">
          <w:headerReference w:type="default" r:id="rId11"/>
          <w:footerReference w:type="even" r:id="rId12"/>
          <w:footerReference w:type="default" r:id="rId13"/>
          <w:headerReference w:type="first" r:id="rId14"/>
          <w:footerReference w:type="first" r:id="rId15"/>
          <w:pgSz w:w="11906" w:h="16838"/>
          <w:pgMar w:top="1700" w:right="850" w:bottom="1700" w:left="1417" w:header="1134" w:footer="1134" w:gutter="0"/>
          <w:cols w:space="720"/>
          <w:docGrid w:linePitch="600" w:charSpace="32768"/>
        </w:sectPr>
      </w:pPr>
    </w:p>
    <w:p w:rsidR="001E2398" w:rsidRDefault="0056738F">
      <w:pPr>
        <w:pStyle w:val="1"/>
        <w:rPr>
          <w:rFonts w:ascii="宋体" w:eastAsia="宋体" w:hAnsi="宋体"/>
        </w:rPr>
      </w:pPr>
      <w:bookmarkStart w:id="12" w:name="_Toc490054871"/>
      <w:r>
        <w:rPr>
          <w:rFonts w:ascii="宋体" w:eastAsia="宋体" w:hAnsi="宋体"/>
        </w:rPr>
        <w:lastRenderedPageBreak/>
        <w:t>3.系统详细设计说明</w:t>
      </w:r>
      <w:bookmarkEnd w:id="12"/>
    </w:p>
    <w:p w:rsidR="0001775A" w:rsidRPr="0001775A" w:rsidRDefault="0001775A" w:rsidP="0001775A"/>
    <w:p w:rsidR="001E2398" w:rsidRDefault="00C04C9D">
      <w:pPr>
        <w:pStyle w:val="2"/>
        <w:tabs>
          <w:tab w:val="clear" w:pos="720"/>
        </w:tabs>
        <w:ind w:left="0" w:firstLine="0"/>
        <w:rPr>
          <w:rFonts w:ascii="宋体" w:eastAsia="宋体" w:hAnsi="宋体" w:hint="eastAsia"/>
        </w:rPr>
      </w:pPr>
      <w:bookmarkStart w:id="13" w:name="_Toc490054872"/>
      <w:r>
        <w:rPr>
          <w:rFonts w:ascii="宋体" w:eastAsia="宋体" w:hAnsi="宋体"/>
        </w:rPr>
        <w:t>3.</w:t>
      </w:r>
      <w:r>
        <w:rPr>
          <w:rFonts w:ascii="宋体" w:eastAsia="宋体" w:hAnsi="宋体" w:hint="eastAsia"/>
        </w:rPr>
        <w:t>1</w:t>
      </w:r>
      <w:r w:rsidR="0056738F">
        <w:rPr>
          <w:rFonts w:ascii="宋体" w:eastAsia="宋体" w:hAnsi="宋体"/>
        </w:rPr>
        <w:t xml:space="preserve"> 模块设计</w:t>
      </w:r>
      <w:bookmarkEnd w:id="13"/>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C04C9D">
        <w:rPr>
          <w:rFonts w:ascii="宋体" w:hAnsi="宋体"/>
          <w:sz w:val="28"/>
          <w:szCs w:val="28"/>
        </w:rPr>
        <w:t xml:space="preserve"> </w:t>
      </w:r>
      <w:proofErr w:type="spellStart"/>
      <w:r w:rsidRPr="008712EE">
        <w:rPr>
          <w:rFonts w:ascii="宋体" w:hAnsi="宋体"/>
          <w:sz w:val="28"/>
          <w:szCs w:val="28"/>
        </w:rPr>
        <w:t>home_content</w:t>
      </w:r>
      <w:proofErr w:type="spellEnd"/>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C04C9D">
        <w:rPr>
          <w:rFonts w:ascii="宋体" w:hAnsi="宋体"/>
          <w:sz w:val="28"/>
          <w:szCs w:val="28"/>
        </w:rPr>
        <w:t xml:space="preserve"> </w:t>
      </w:r>
      <w:r w:rsidRPr="008712EE">
        <w:rPr>
          <w:rFonts w:ascii="宋体" w:hAnsi="宋体"/>
          <w:sz w:val="28"/>
          <w:szCs w:val="28"/>
        </w:rPr>
        <w:t>information</w:t>
      </w:r>
    </w:p>
    <w:p w:rsidR="00C04C9D" w:rsidRPr="00C04C9D" w:rsidRDefault="00C04C9D" w:rsidP="00C04C9D">
      <w:pPr>
        <w:rPr>
          <w:rFonts w:ascii="宋体" w:hAnsi="宋体"/>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C04C9D">
        <w:rPr>
          <w:rFonts w:ascii="宋体" w:hAnsi="宋体"/>
          <w:sz w:val="28"/>
          <w:szCs w:val="28"/>
        </w:rPr>
        <w:t xml:space="preserve"> </w:t>
      </w:r>
      <w:proofErr w:type="spellStart"/>
      <w:r w:rsidRPr="008712EE">
        <w:rPr>
          <w:rFonts w:ascii="宋体" w:hAnsi="宋体"/>
          <w:sz w:val="28"/>
          <w:szCs w:val="28"/>
        </w:rPr>
        <w:t>NavBar</w:t>
      </w:r>
      <w:proofErr w:type="spellEnd"/>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8712EE">
        <w:rPr>
          <w:rFonts w:ascii="宋体" w:hAnsi="宋体"/>
          <w:sz w:val="28"/>
          <w:szCs w:val="28"/>
        </w:rPr>
        <w:t>arrange</w:t>
      </w:r>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7263A0">
        <w:rPr>
          <w:rFonts w:ascii="宋体" w:hAnsi="宋体"/>
          <w:sz w:val="28"/>
          <w:szCs w:val="28"/>
        </w:rPr>
        <w:t xml:space="preserve"> </w:t>
      </w:r>
      <w:r w:rsidRPr="008712EE">
        <w:rPr>
          <w:rFonts w:ascii="宋体" w:hAnsi="宋体"/>
          <w:sz w:val="28"/>
          <w:szCs w:val="28"/>
        </w:rPr>
        <w:t>inquiry</w:t>
      </w:r>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7263A0">
        <w:rPr>
          <w:rFonts w:ascii="宋体" w:hAnsi="宋体"/>
          <w:sz w:val="28"/>
          <w:szCs w:val="28"/>
        </w:rPr>
        <w:t xml:space="preserve"> </w:t>
      </w:r>
      <w:r w:rsidRPr="008712EE">
        <w:rPr>
          <w:rFonts w:ascii="宋体" w:hAnsi="宋体"/>
          <w:sz w:val="28"/>
          <w:szCs w:val="28"/>
        </w:rPr>
        <w:t>project</w:t>
      </w:r>
    </w:p>
    <w:p w:rsidR="00C04C9D" w:rsidRDefault="00C04C9D" w:rsidP="00C04C9D">
      <w:pPr>
        <w:rPr>
          <w:rFonts w:ascii="宋体" w:hAnsi="宋体" w:hint="eastAsia"/>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7263A0">
        <w:rPr>
          <w:rFonts w:ascii="宋体" w:hAnsi="宋体"/>
          <w:sz w:val="28"/>
          <w:szCs w:val="28"/>
        </w:rPr>
        <w:t xml:space="preserve"> </w:t>
      </w:r>
      <w:r w:rsidRPr="008712EE">
        <w:rPr>
          <w:rFonts w:ascii="宋体" w:hAnsi="宋体"/>
          <w:sz w:val="28"/>
          <w:szCs w:val="28"/>
        </w:rPr>
        <w:t>members</w:t>
      </w:r>
    </w:p>
    <w:p w:rsidR="001E2398" w:rsidRPr="00C04C9D" w:rsidRDefault="00C04C9D" w:rsidP="00C04C9D">
      <w:pPr>
        <w:pStyle w:val="aa"/>
        <w:snapToGrid w:val="0"/>
        <w:ind w:firstLine="0"/>
        <w:rPr>
          <w:rFonts w:ascii="宋体" w:hAnsi="宋体"/>
          <w:sz w:val="28"/>
          <w:szCs w:val="28"/>
        </w:rPr>
      </w:pPr>
      <w:r>
        <w:rPr>
          <w:rFonts w:ascii="宋体" w:hAnsi="宋体" w:hint="eastAsia"/>
          <w:sz w:val="28"/>
          <w:szCs w:val="28"/>
        </w:rPr>
        <w:t>/</w:t>
      </w:r>
      <w:r w:rsidRPr="0001775A">
        <w:t xml:space="preserve"> </w:t>
      </w:r>
      <w:proofErr w:type="spellStart"/>
      <w:r w:rsidRPr="0001775A">
        <w:rPr>
          <w:rFonts w:ascii="宋体" w:hAnsi="宋体"/>
          <w:sz w:val="28"/>
          <w:szCs w:val="28"/>
        </w:rPr>
        <w:t>hosptial</w:t>
      </w:r>
      <w:proofErr w:type="spellEnd"/>
      <w:r w:rsidRPr="0001775A">
        <w:rPr>
          <w:rFonts w:ascii="宋体" w:hAnsi="宋体"/>
          <w:sz w:val="28"/>
          <w:szCs w:val="28"/>
        </w:rPr>
        <w:t>-project</w:t>
      </w:r>
      <w:r>
        <w:rPr>
          <w:rFonts w:ascii="宋体" w:hAnsi="宋体" w:hint="eastAsia"/>
          <w:sz w:val="28"/>
          <w:szCs w:val="28"/>
        </w:rPr>
        <w:t>/</w:t>
      </w:r>
      <w:r w:rsidRPr="0001775A">
        <w:rPr>
          <w:rFonts w:ascii="宋体" w:hAnsi="宋体"/>
          <w:sz w:val="28"/>
          <w:szCs w:val="28"/>
        </w:rPr>
        <w:t xml:space="preserve"> </w:t>
      </w:r>
      <w:proofErr w:type="spellStart"/>
      <w:r w:rsidRPr="0001775A">
        <w:rPr>
          <w:rFonts w:ascii="宋体" w:hAnsi="宋体"/>
          <w:sz w:val="28"/>
          <w:szCs w:val="28"/>
        </w:rPr>
        <w:t>src</w:t>
      </w:r>
      <w:proofErr w:type="spellEnd"/>
      <w:r>
        <w:rPr>
          <w:rFonts w:ascii="宋体" w:hAnsi="宋体" w:hint="eastAsia"/>
          <w:sz w:val="28"/>
          <w:szCs w:val="28"/>
        </w:rPr>
        <w:t>/view/</w:t>
      </w:r>
      <w:r w:rsidRPr="007263A0">
        <w:rPr>
          <w:rFonts w:ascii="宋体" w:hAnsi="宋体"/>
          <w:sz w:val="28"/>
          <w:szCs w:val="28"/>
        </w:rPr>
        <w:t xml:space="preserve"> </w:t>
      </w:r>
      <w:r w:rsidRPr="008712EE">
        <w:rPr>
          <w:rFonts w:ascii="宋体" w:hAnsi="宋体"/>
          <w:sz w:val="28"/>
          <w:szCs w:val="28"/>
        </w:rPr>
        <w:t>reservation</w:t>
      </w:r>
    </w:p>
    <w:p w:rsidR="001E2398" w:rsidRDefault="0056738F">
      <w:pPr>
        <w:pStyle w:val="1"/>
        <w:rPr>
          <w:rFonts w:ascii="宋体" w:eastAsia="宋体" w:hAnsi="宋体" w:hint="eastAsia"/>
        </w:rPr>
      </w:pPr>
      <w:bookmarkStart w:id="14" w:name="_Toc490054873"/>
      <w:r>
        <w:rPr>
          <w:rFonts w:ascii="宋体" w:eastAsia="宋体" w:hAnsi="宋体"/>
        </w:rPr>
        <w:t>4.其他设计要求</w:t>
      </w:r>
      <w:bookmarkEnd w:id="14"/>
    </w:p>
    <w:p w:rsidR="00A90017" w:rsidRPr="00A90017" w:rsidRDefault="00A90017" w:rsidP="00A90017"/>
    <w:p w:rsidR="00C04C9D" w:rsidRDefault="00A90017" w:rsidP="00C04C9D">
      <w:pPr>
        <w:pStyle w:val="2"/>
        <w:tabs>
          <w:tab w:val="clear" w:pos="720"/>
        </w:tabs>
        <w:ind w:left="0" w:firstLine="0"/>
        <w:rPr>
          <w:rFonts w:ascii="宋体" w:eastAsia="宋体" w:hAnsi="宋体" w:hint="eastAsia"/>
        </w:rPr>
      </w:pPr>
      <w:bookmarkStart w:id="15" w:name="_Toc490054874"/>
      <w:r>
        <w:rPr>
          <w:rFonts w:ascii="宋体" w:eastAsia="宋体" w:hAnsi="宋体"/>
        </w:rPr>
        <w:t>4.</w:t>
      </w:r>
      <w:r>
        <w:rPr>
          <w:rFonts w:ascii="宋体" w:eastAsia="宋体" w:hAnsi="宋体" w:hint="eastAsia"/>
        </w:rPr>
        <w:t>1模块</w:t>
      </w:r>
      <w:r w:rsidR="0056738F">
        <w:rPr>
          <w:rFonts w:ascii="宋体" w:eastAsia="宋体" w:hAnsi="宋体"/>
        </w:rPr>
        <w:t>测试</w:t>
      </w:r>
      <w:bookmarkEnd w:id="15"/>
    </w:p>
    <w:p w:rsidR="00C04C9D" w:rsidRPr="00C04C9D" w:rsidRDefault="00C04C9D" w:rsidP="00C04C9D"/>
    <w:p w:rsidR="001E2398" w:rsidRDefault="00A90017">
      <w:pPr>
        <w:rPr>
          <w:rFonts w:hint="eastAsia"/>
          <w:iCs/>
          <w:sz w:val="28"/>
          <w:szCs w:val="28"/>
        </w:rPr>
      </w:pPr>
      <w:r>
        <w:rPr>
          <w:rFonts w:hint="eastAsia"/>
          <w:iCs/>
          <w:sz w:val="28"/>
          <w:szCs w:val="28"/>
        </w:rPr>
        <w:t>首页模块</w:t>
      </w:r>
      <w:r w:rsidR="006B6B1C">
        <w:rPr>
          <w:rFonts w:hint="eastAsia"/>
          <w:iCs/>
          <w:sz w:val="28"/>
          <w:szCs w:val="28"/>
        </w:rPr>
        <w:t>部分</w:t>
      </w:r>
      <w:r>
        <w:rPr>
          <w:rFonts w:hint="eastAsia"/>
          <w:iCs/>
          <w:sz w:val="28"/>
          <w:szCs w:val="28"/>
        </w:rPr>
        <w:t>：</w:t>
      </w:r>
    </w:p>
    <w:p w:rsidR="00A90017" w:rsidRDefault="00A90017">
      <w:pPr>
        <w:rPr>
          <w:rFonts w:hint="eastAsia"/>
          <w:iCs/>
          <w:sz w:val="28"/>
          <w:szCs w:val="28"/>
        </w:rPr>
      </w:pPr>
      <w:r>
        <w:rPr>
          <w:noProof/>
        </w:rPr>
        <w:drawing>
          <wp:inline distT="0" distB="0" distL="0" distR="0" wp14:anchorId="676D2C3D" wp14:editId="5B2D7E6D">
            <wp:extent cx="5486400" cy="3829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829050"/>
                    </a:xfrm>
                    <a:prstGeom prst="rect">
                      <a:avLst/>
                    </a:prstGeom>
                  </pic:spPr>
                </pic:pic>
              </a:graphicData>
            </a:graphic>
          </wp:inline>
        </w:drawing>
      </w:r>
    </w:p>
    <w:p w:rsidR="006B6B1C" w:rsidRDefault="006B6B1C">
      <w:pPr>
        <w:rPr>
          <w:rFonts w:hint="eastAsia"/>
          <w:iCs/>
          <w:sz w:val="28"/>
          <w:szCs w:val="28"/>
        </w:rPr>
      </w:pPr>
    </w:p>
    <w:p w:rsidR="006B6B1C" w:rsidRDefault="006B6B1C">
      <w:pPr>
        <w:rPr>
          <w:rFonts w:hint="eastAsia"/>
          <w:iCs/>
          <w:sz w:val="28"/>
          <w:szCs w:val="28"/>
        </w:rPr>
      </w:pPr>
      <w:r>
        <w:rPr>
          <w:rFonts w:hint="eastAsia"/>
          <w:iCs/>
          <w:sz w:val="28"/>
          <w:szCs w:val="28"/>
        </w:rPr>
        <w:t>排版模块部分测试：</w:t>
      </w:r>
    </w:p>
    <w:p w:rsidR="006B6B1C" w:rsidRDefault="006B6B1C">
      <w:pPr>
        <w:rPr>
          <w:rFonts w:hint="eastAsia"/>
          <w:iCs/>
          <w:sz w:val="28"/>
          <w:szCs w:val="28"/>
        </w:rPr>
      </w:pPr>
      <w:r>
        <w:rPr>
          <w:noProof/>
        </w:rPr>
        <w:lastRenderedPageBreak/>
        <w:drawing>
          <wp:inline distT="0" distB="0" distL="0" distR="0" wp14:anchorId="39F3631B" wp14:editId="7F3D2C06">
            <wp:extent cx="5486400" cy="3837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837305"/>
                    </a:xfrm>
                    <a:prstGeom prst="rect">
                      <a:avLst/>
                    </a:prstGeom>
                  </pic:spPr>
                </pic:pic>
              </a:graphicData>
            </a:graphic>
          </wp:inline>
        </w:drawing>
      </w:r>
    </w:p>
    <w:p w:rsidR="00C04C9D" w:rsidRDefault="00C04C9D">
      <w:pPr>
        <w:rPr>
          <w:rFonts w:ascii="宋体" w:hAnsi="宋体" w:hint="eastAsia"/>
          <w:sz w:val="28"/>
          <w:szCs w:val="28"/>
        </w:rPr>
      </w:pPr>
    </w:p>
    <w:p w:rsidR="006B6B1C" w:rsidRDefault="006B6B1C">
      <w:pPr>
        <w:rPr>
          <w:rFonts w:ascii="宋体" w:hAnsi="宋体" w:hint="eastAsia"/>
          <w:sz w:val="28"/>
          <w:szCs w:val="28"/>
        </w:rPr>
      </w:pPr>
      <w:r>
        <w:rPr>
          <w:rFonts w:ascii="宋体" w:hAnsi="宋体" w:hint="eastAsia"/>
          <w:sz w:val="28"/>
          <w:szCs w:val="28"/>
        </w:rPr>
        <w:t>预约模块部分测试：</w:t>
      </w:r>
    </w:p>
    <w:p w:rsidR="006B6B1C" w:rsidRDefault="006B6B1C">
      <w:pPr>
        <w:rPr>
          <w:rFonts w:ascii="宋体" w:hAnsi="宋体" w:hint="eastAsia"/>
          <w:sz w:val="28"/>
          <w:szCs w:val="28"/>
        </w:rPr>
      </w:pPr>
      <w:r>
        <w:rPr>
          <w:noProof/>
        </w:rPr>
        <w:drawing>
          <wp:inline distT="0" distB="0" distL="0" distR="0" wp14:anchorId="1CF7D632" wp14:editId="73CE9D9C">
            <wp:extent cx="5486400" cy="3042285"/>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042285"/>
                    </a:xfrm>
                    <a:prstGeom prst="rect">
                      <a:avLst/>
                    </a:prstGeom>
                  </pic:spPr>
                </pic:pic>
              </a:graphicData>
            </a:graphic>
          </wp:inline>
        </w:drawing>
      </w:r>
    </w:p>
    <w:p w:rsidR="006B6B1C" w:rsidRDefault="006B6B1C">
      <w:pPr>
        <w:rPr>
          <w:rFonts w:ascii="宋体" w:hAnsi="宋体" w:hint="eastAsia"/>
          <w:sz w:val="28"/>
          <w:szCs w:val="28"/>
        </w:rPr>
      </w:pPr>
    </w:p>
    <w:p w:rsidR="006B6B1C" w:rsidRDefault="006B6B1C">
      <w:pPr>
        <w:rPr>
          <w:rFonts w:ascii="宋体" w:hAnsi="宋体" w:hint="eastAsia"/>
          <w:sz w:val="28"/>
          <w:szCs w:val="28"/>
        </w:rPr>
      </w:pPr>
      <w:r>
        <w:rPr>
          <w:rFonts w:ascii="宋体" w:hAnsi="宋体" w:hint="eastAsia"/>
          <w:sz w:val="28"/>
          <w:szCs w:val="28"/>
        </w:rPr>
        <w:t>问诊模块部分测试：</w:t>
      </w:r>
    </w:p>
    <w:p w:rsidR="006B6B1C" w:rsidRDefault="006B6B1C">
      <w:pPr>
        <w:rPr>
          <w:rFonts w:ascii="宋体" w:hAnsi="宋体" w:hint="eastAsia"/>
          <w:sz w:val="28"/>
          <w:szCs w:val="28"/>
        </w:rPr>
      </w:pPr>
      <w:r>
        <w:rPr>
          <w:noProof/>
        </w:rPr>
        <w:lastRenderedPageBreak/>
        <w:drawing>
          <wp:inline distT="0" distB="0" distL="0" distR="0" wp14:anchorId="5FF96470" wp14:editId="4B0D8C81">
            <wp:extent cx="5486400" cy="34645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464560"/>
                    </a:xfrm>
                    <a:prstGeom prst="rect">
                      <a:avLst/>
                    </a:prstGeom>
                  </pic:spPr>
                </pic:pic>
              </a:graphicData>
            </a:graphic>
          </wp:inline>
        </w:drawing>
      </w:r>
    </w:p>
    <w:p w:rsidR="006B6B1C" w:rsidRDefault="006B6B1C">
      <w:pPr>
        <w:rPr>
          <w:rFonts w:ascii="宋体" w:hAnsi="宋体" w:hint="eastAsia"/>
          <w:sz w:val="28"/>
          <w:szCs w:val="28"/>
        </w:rPr>
      </w:pPr>
    </w:p>
    <w:p w:rsidR="006B6B1C" w:rsidRDefault="006B6B1C">
      <w:pPr>
        <w:rPr>
          <w:rFonts w:ascii="宋体" w:hAnsi="宋体" w:hint="eastAsia"/>
          <w:sz w:val="28"/>
          <w:szCs w:val="28"/>
        </w:rPr>
      </w:pPr>
      <w:r>
        <w:rPr>
          <w:rFonts w:ascii="宋体" w:hAnsi="宋体" w:hint="eastAsia"/>
          <w:sz w:val="28"/>
          <w:szCs w:val="28"/>
        </w:rPr>
        <w:t>项目模块部分测试：</w:t>
      </w:r>
    </w:p>
    <w:p w:rsidR="006B6B1C" w:rsidRDefault="006B6B1C">
      <w:pPr>
        <w:rPr>
          <w:rFonts w:ascii="宋体" w:hAnsi="宋体" w:hint="eastAsia"/>
          <w:sz w:val="28"/>
          <w:szCs w:val="28"/>
        </w:rPr>
      </w:pPr>
      <w:r>
        <w:rPr>
          <w:noProof/>
        </w:rPr>
        <w:drawing>
          <wp:inline distT="0" distB="0" distL="0" distR="0" wp14:anchorId="00DF6D8B" wp14:editId="67E7EFC3">
            <wp:extent cx="5486400" cy="333946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339465"/>
                    </a:xfrm>
                    <a:prstGeom prst="rect">
                      <a:avLst/>
                    </a:prstGeom>
                  </pic:spPr>
                </pic:pic>
              </a:graphicData>
            </a:graphic>
          </wp:inline>
        </w:drawing>
      </w:r>
    </w:p>
    <w:p w:rsidR="006B6B1C" w:rsidRDefault="006B6B1C">
      <w:pPr>
        <w:rPr>
          <w:rFonts w:ascii="宋体" w:hAnsi="宋体" w:hint="eastAsia"/>
          <w:sz w:val="28"/>
          <w:szCs w:val="28"/>
        </w:rPr>
      </w:pPr>
    </w:p>
    <w:p w:rsidR="006B6B1C" w:rsidRDefault="006B6B1C">
      <w:pPr>
        <w:rPr>
          <w:rFonts w:ascii="宋体" w:hAnsi="宋体" w:hint="eastAsia"/>
          <w:sz w:val="28"/>
          <w:szCs w:val="28"/>
        </w:rPr>
      </w:pPr>
      <w:r>
        <w:rPr>
          <w:rFonts w:ascii="宋体" w:hAnsi="宋体" w:hint="eastAsia"/>
          <w:sz w:val="28"/>
          <w:szCs w:val="28"/>
        </w:rPr>
        <w:t>会员模块部分测试：</w:t>
      </w:r>
    </w:p>
    <w:p w:rsidR="006B6B1C" w:rsidRDefault="006B6B1C">
      <w:pPr>
        <w:rPr>
          <w:rFonts w:ascii="宋体" w:hAnsi="宋体" w:hint="eastAsia"/>
          <w:sz w:val="28"/>
          <w:szCs w:val="28"/>
        </w:rPr>
      </w:pPr>
      <w:r>
        <w:rPr>
          <w:noProof/>
        </w:rPr>
        <w:lastRenderedPageBreak/>
        <w:drawing>
          <wp:inline distT="0" distB="0" distL="0" distR="0" wp14:anchorId="18FFC050" wp14:editId="4EF52DBC">
            <wp:extent cx="5486400" cy="29800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980055"/>
                    </a:xfrm>
                    <a:prstGeom prst="rect">
                      <a:avLst/>
                    </a:prstGeom>
                  </pic:spPr>
                </pic:pic>
              </a:graphicData>
            </a:graphic>
          </wp:inline>
        </w:drawing>
      </w:r>
    </w:p>
    <w:p w:rsidR="00E40443" w:rsidRPr="00C04C9D" w:rsidRDefault="00E40443" w:rsidP="00E40443">
      <w:pPr>
        <w:ind w:firstLineChars="100" w:firstLine="280"/>
        <w:rPr>
          <w:rFonts w:ascii="宋体" w:hAnsi="宋体"/>
          <w:sz w:val="28"/>
          <w:szCs w:val="28"/>
        </w:rPr>
      </w:pPr>
    </w:p>
    <w:p w:rsidR="001E2398" w:rsidRDefault="00E40443">
      <w:pPr>
        <w:pStyle w:val="2"/>
        <w:tabs>
          <w:tab w:val="clear" w:pos="720"/>
        </w:tabs>
        <w:ind w:left="0" w:firstLine="0"/>
        <w:rPr>
          <w:rFonts w:ascii="宋体" w:eastAsia="宋体" w:hAnsi="宋体" w:hint="eastAsia"/>
        </w:rPr>
      </w:pPr>
      <w:bookmarkStart w:id="16" w:name="_Toc490054875"/>
      <w:r>
        <w:rPr>
          <w:rFonts w:ascii="宋体" w:eastAsia="宋体" w:hAnsi="宋体"/>
        </w:rPr>
        <w:t>4.</w:t>
      </w:r>
      <w:r>
        <w:rPr>
          <w:rFonts w:ascii="宋体" w:eastAsia="宋体" w:hAnsi="宋体" w:hint="eastAsia"/>
        </w:rPr>
        <w:t>2</w:t>
      </w:r>
      <w:r w:rsidR="0056738F">
        <w:rPr>
          <w:rFonts w:ascii="宋体" w:eastAsia="宋体" w:hAnsi="宋体"/>
        </w:rPr>
        <w:t>尚未解决问题</w:t>
      </w:r>
      <w:bookmarkEnd w:id="16"/>
    </w:p>
    <w:p w:rsidR="00E40443" w:rsidRDefault="00E40443" w:rsidP="00E40443">
      <w:pPr>
        <w:rPr>
          <w:rFonts w:hint="eastAsia"/>
        </w:rPr>
      </w:pPr>
    </w:p>
    <w:p w:rsidR="00E40443" w:rsidRPr="00E40443" w:rsidRDefault="00E40443" w:rsidP="00E40443">
      <w:pPr>
        <w:spacing w:line="360" w:lineRule="auto"/>
        <w:rPr>
          <w:rFonts w:hint="eastAsia"/>
          <w:sz w:val="28"/>
          <w:szCs w:val="28"/>
        </w:rPr>
      </w:pPr>
      <w:r w:rsidRPr="00E40443">
        <w:rPr>
          <w:rFonts w:hint="eastAsia"/>
          <w:sz w:val="28"/>
          <w:szCs w:val="28"/>
        </w:rPr>
        <w:t>目前的模块太少，</w:t>
      </w:r>
      <w:proofErr w:type="gramStart"/>
      <w:r w:rsidRPr="00E40443">
        <w:rPr>
          <w:rFonts w:hint="eastAsia"/>
          <w:sz w:val="28"/>
          <w:szCs w:val="28"/>
        </w:rPr>
        <w:t>很</w:t>
      </w:r>
      <w:proofErr w:type="gramEnd"/>
      <w:r w:rsidRPr="00E40443">
        <w:rPr>
          <w:rFonts w:hint="eastAsia"/>
          <w:sz w:val="28"/>
          <w:szCs w:val="28"/>
        </w:rPr>
        <w:t>多功能</w:t>
      </w:r>
      <w:proofErr w:type="gramStart"/>
      <w:r w:rsidRPr="00E40443">
        <w:rPr>
          <w:rFonts w:hint="eastAsia"/>
          <w:sz w:val="28"/>
          <w:szCs w:val="28"/>
        </w:rPr>
        <w:t>尚且还</w:t>
      </w:r>
      <w:proofErr w:type="gramEnd"/>
      <w:r w:rsidRPr="00E40443">
        <w:rPr>
          <w:rFonts w:hint="eastAsia"/>
          <w:sz w:val="28"/>
          <w:szCs w:val="28"/>
        </w:rPr>
        <w:t>没完善。</w:t>
      </w:r>
    </w:p>
    <w:p w:rsidR="00C04C9D" w:rsidRPr="00E40443" w:rsidRDefault="00E40443" w:rsidP="00E40443">
      <w:pPr>
        <w:spacing w:line="360" w:lineRule="auto"/>
        <w:rPr>
          <w:rFonts w:hint="eastAsia"/>
          <w:sz w:val="28"/>
          <w:szCs w:val="28"/>
        </w:rPr>
      </w:pPr>
      <w:r w:rsidRPr="00E40443">
        <w:rPr>
          <w:rFonts w:hint="eastAsia"/>
          <w:sz w:val="28"/>
          <w:szCs w:val="28"/>
        </w:rPr>
        <w:t>预约、问诊等模块不够完善，修改数据的时候还没有校验步骤。</w:t>
      </w:r>
    </w:p>
    <w:p w:rsidR="0056738F" w:rsidRPr="00E40443" w:rsidRDefault="0056738F" w:rsidP="00C04C9D">
      <w:pPr>
        <w:pStyle w:val="aa"/>
        <w:ind w:firstLine="0"/>
        <w:rPr>
          <w:sz w:val="28"/>
          <w:szCs w:val="28"/>
        </w:rPr>
      </w:pPr>
      <w:bookmarkStart w:id="17" w:name="_toc815"/>
      <w:bookmarkEnd w:id="17"/>
    </w:p>
    <w:sectPr w:rsidR="0056738F" w:rsidRPr="00E40443">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276" w:left="1418" w:header="1134" w:footer="1134"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266" w:rsidRDefault="00E51266">
      <w:r>
        <w:separator/>
      </w:r>
    </w:p>
  </w:endnote>
  <w:endnote w:type="continuationSeparator" w:id="0">
    <w:p w:rsidR="00E51266" w:rsidRDefault="00E51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MS Mincho">
    <w:altName w:val="ＭＳ 明朝"/>
    <w:panose1 w:val="02020609040205080304"/>
    <w:charset w:val="80"/>
    <w:family w:val="modern"/>
    <w:pitch w:val="fixed"/>
    <w:sig w:usb0="E00002FF" w:usb1="6AC7FDFB" w:usb2="00000012" w:usb3="00000000" w:csb0="000200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56738F">
    <w:pPr>
      <w:pStyle w:val="ac"/>
      <w:jc w:val="center"/>
    </w:pPr>
    <w:r>
      <w:rPr>
        <w:rStyle w:val="a4"/>
        <w:rFonts w:ascii="幼圆" w:eastAsia="幼圆" w:hAnsi="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56738F">
    <w:pPr>
      <w:pStyle w:val="ac"/>
      <w:jc w:val="center"/>
    </w:pPr>
    <w:r>
      <w:rPr>
        <w:rStyle w:val="a4"/>
        <w:rFonts w:ascii="幼圆" w:eastAsia="幼圆" w:hAnsi="幼圆"/>
      </w:rPr>
      <w:t>东软集团股份有限公司 软件开发事业部</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266" w:rsidRDefault="00E51266">
      <w:r>
        <w:separator/>
      </w:r>
    </w:p>
  </w:footnote>
  <w:footnote w:type="continuationSeparator" w:id="0">
    <w:p w:rsidR="00E51266" w:rsidRDefault="00E512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56738F">
    <w:pPr>
      <w:pStyle w:val="ab"/>
      <w:jc w:val="both"/>
    </w:pPr>
    <w:r>
      <w:rPr>
        <w:rFonts w:ascii="幼圆" w:eastAsia="幼圆" w:hAnsi="幼圆"/>
      </w:rPr>
      <w:t>详细设计说明书                                                              版本：0.0.0-1.2.0  第</w:t>
    </w:r>
    <w:r>
      <w:rPr>
        <w:rStyle w:val="a4"/>
        <w:rFonts w:ascii="幼圆" w:eastAsia="幼圆" w:hAnsi="幼圆"/>
      </w:rPr>
      <w:t>1页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56738F">
    <w:pPr>
      <w:pStyle w:val="ab"/>
      <w:jc w:val="both"/>
    </w:pPr>
    <w:r>
      <w:rPr>
        <w:rFonts w:ascii="幼圆" w:eastAsia="幼圆" w:hAnsi="幼圆"/>
      </w:rPr>
      <w:t>详细设计说明书                                                              版本：0.0.0-1.2.0  第</w:t>
    </w:r>
    <w:r>
      <w:rPr>
        <w:rStyle w:val="a4"/>
        <w:rFonts w:ascii="幼圆" w:eastAsia="幼圆" w:hAnsi="幼圆"/>
      </w:rPr>
      <w:t>2页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398" w:rsidRDefault="001E23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425" w:hanging="425"/>
      </w:pPr>
    </w:lvl>
    <w:lvl w:ilvl="1">
      <w:start w:val="1"/>
      <w:numFmt w:val="decimal"/>
      <w:lvlText w:val="%1.%2."/>
      <w:lvlJc w:val="left"/>
      <w:pPr>
        <w:tabs>
          <w:tab w:val="num" w:pos="1080"/>
        </w:tabs>
        <w:ind w:left="567" w:hanging="567"/>
      </w:pPr>
    </w:lvl>
    <w:lvl w:ilvl="2">
      <w:start w:val="1"/>
      <w:numFmt w:val="decimal"/>
      <w:lvlText w:val="%1.%2.%3."/>
      <w:lvlJc w:val="left"/>
      <w:pPr>
        <w:tabs>
          <w:tab w:val="num" w:pos="1440"/>
        </w:tabs>
        <w:ind w:left="709" w:hanging="709"/>
      </w:pPr>
    </w:lvl>
    <w:lvl w:ilvl="3">
      <w:start w:val="1"/>
      <w:numFmt w:val="decimal"/>
      <w:lvlText w:val="%1.%2.%3.%4."/>
      <w:lvlJc w:val="left"/>
      <w:pPr>
        <w:tabs>
          <w:tab w:val="num" w:pos="1800"/>
        </w:tabs>
        <w:ind w:left="851" w:hanging="851"/>
      </w:pPr>
    </w:lvl>
    <w:lvl w:ilvl="4">
      <w:start w:val="1"/>
      <w:numFmt w:val="decimal"/>
      <w:lvlText w:val="%1.%2.%3.%4.%5."/>
      <w:lvlJc w:val="left"/>
      <w:pPr>
        <w:tabs>
          <w:tab w:val="num" w:pos="2520"/>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3240"/>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0000003"/>
    <w:multiLevelType w:val="multilevel"/>
    <w:tmpl w:val="00000003"/>
    <w:name w:val="WW8Num9"/>
    <w:lvl w:ilvl="0">
      <w:start w:val="3"/>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16278"/>
    <w:rsid w:val="0001775A"/>
    <w:rsid w:val="00033555"/>
    <w:rsid w:val="00166A2A"/>
    <w:rsid w:val="00172A4A"/>
    <w:rsid w:val="001A07B7"/>
    <w:rsid w:val="001E2398"/>
    <w:rsid w:val="00285169"/>
    <w:rsid w:val="00286C3C"/>
    <w:rsid w:val="002A77A1"/>
    <w:rsid w:val="00410DA1"/>
    <w:rsid w:val="00480976"/>
    <w:rsid w:val="004835BF"/>
    <w:rsid w:val="005670C9"/>
    <w:rsid w:val="0056738F"/>
    <w:rsid w:val="005B15C0"/>
    <w:rsid w:val="006948D6"/>
    <w:rsid w:val="006B6B1C"/>
    <w:rsid w:val="007263A0"/>
    <w:rsid w:val="00743789"/>
    <w:rsid w:val="008712EE"/>
    <w:rsid w:val="008776DA"/>
    <w:rsid w:val="00992475"/>
    <w:rsid w:val="009D47AB"/>
    <w:rsid w:val="00A90017"/>
    <w:rsid w:val="00AD46EF"/>
    <w:rsid w:val="00B03583"/>
    <w:rsid w:val="00BF6E57"/>
    <w:rsid w:val="00C04C9D"/>
    <w:rsid w:val="00C76BB2"/>
    <w:rsid w:val="00E06900"/>
    <w:rsid w:val="00E40443"/>
    <w:rsid w:val="00E51266"/>
    <w:rsid w:val="00EB68AE"/>
    <w:rsid w:val="00F7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uiPriority w:val="39"/>
  </w:style>
  <w:style w:type="paragraph" w:styleId="20">
    <w:name w:val="toc 2"/>
    <w:basedOn w:val="a"/>
    <w:next w:val="a"/>
    <w:uiPriority w:val="39"/>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Balloon Text"/>
    <w:basedOn w:val="a"/>
    <w:link w:val="Char"/>
    <w:uiPriority w:val="99"/>
    <w:semiHidden/>
    <w:unhideWhenUsed/>
    <w:rsid w:val="00A90017"/>
    <w:rPr>
      <w:sz w:val="18"/>
      <w:szCs w:val="18"/>
    </w:rPr>
  </w:style>
  <w:style w:type="character" w:customStyle="1" w:styleId="Char">
    <w:name w:val="批注框文本 Char"/>
    <w:basedOn w:val="a0"/>
    <w:link w:val="ae"/>
    <w:uiPriority w:val="99"/>
    <w:semiHidden/>
    <w:rsid w:val="00A90017"/>
    <w:rPr>
      <w:rFonts w:eastAsia="宋体"/>
      <w:kern w:val="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num"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num"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page number"/>
    <w:basedOn w:val="a0"/>
  </w:style>
  <w:style w:type="paragraph" w:styleId="a5">
    <w:name w:val="Title"/>
    <w:basedOn w:val="a"/>
    <w:next w:val="a6"/>
    <w:qFormat/>
    <w:pPr>
      <w:keepNext/>
      <w:spacing w:before="240" w:after="120"/>
    </w:pPr>
    <w:rPr>
      <w:rFonts w:ascii="Arial" w:hAnsi="Arial" w:cs="Tahoma"/>
      <w:sz w:val="28"/>
      <w:szCs w:val="28"/>
    </w:rPr>
  </w:style>
  <w:style w:type="paragraph" w:styleId="a6">
    <w:name w:val="Body Text"/>
    <w:basedOn w:val="a"/>
    <w:pPr>
      <w:spacing w:after="120"/>
    </w:pPr>
  </w:style>
  <w:style w:type="paragraph" w:styleId="a7">
    <w:name w:val="List"/>
    <w:basedOn w:val="a6"/>
    <w:rPr>
      <w:rFonts w:cs="Tahoma"/>
    </w:rPr>
  </w:style>
  <w:style w:type="paragraph" w:styleId="a8">
    <w:name w:val="caption"/>
    <w:basedOn w:val="a"/>
    <w:qFormat/>
    <w:pPr>
      <w:suppressLineNumbers/>
      <w:spacing w:before="120" w:after="120"/>
    </w:pPr>
    <w:rPr>
      <w:rFonts w:cs="Tahoma"/>
      <w:i/>
      <w:iCs/>
    </w:rPr>
  </w:style>
  <w:style w:type="paragraph" w:customStyle="1" w:styleId="a9">
    <w:name w:val="目录"/>
    <w:basedOn w:val="a"/>
    <w:pPr>
      <w:suppressLineNumbers/>
    </w:pPr>
    <w:rPr>
      <w:rFonts w:cs="Tahoma"/>
    </w:rPr>
  </w:style>
  <w:style w:type="paragraph" w:styleId="aa">
    <w:name w:val="Body Text Indent"/>
    <w:basedOn w:val="a"/>
    <w:pPr>
      <w:spacing w:line="360" w:lineRule="auto"/>
      <w:ind w:firstLine="480"/>
    </w:p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0">
    <w:name w:val="日期1"/>
    <w:basedOn w:val="a"/>
    <w:next w:val="a"/>
    <w:pPr>
      <w:spacing w:line="312" w:lineRule="atLeast"/>
      <w:textAlignment w:val="baseline"/>
    </w:pPr>
    <w:rPr>
      <w:szCs w:val="20"/>
    </w:rPr>
  </w:style>
  <w:style w:type="paragraph" w:styleId="11">
    <w:name w:val="toc 1"/>
    <w:basedOn w:val="a"/>
    <w:next w:val="a"/>
    <w:uiPriority w:val="39"/>
  </w:style>
  <w:style w:type="paragraph" w:styleId="20">
    <w:name w:val="toc 2"/>
    <w:basedOn w:val="a"/>
    <w:next w:val="a"/>
    <w:uiPriority w:val="39"/>
    <w:pPr>
      <w:ind w:left="210"/>
    </w:p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pPr>
    <w:rPr>
      <w:sz w:val="18"/>
      <w:szCs w:val="18"/>
    </w:rPr>
  </w:style>
  <w:style w:type="paragraph" w:customStyle="1" w:styleId="ad">
    <w:name w:val="表格内容"/>
    <w:basedOn w:val="a"/>
    <w:pPr>
      <w:suppressLineNumbers/>
    </w:pPr>
  </w:style>
  <w:style w:type="paragraph" w:styleId="ae">
    <w:name w:val="Balloon Text"/>
    <w:basedOn w:val="a"/>
    <w:link w:val="Char"/>
    <w:uiPriority w:val="99"/>
    <w:semiHidden/>
    <w:unhideWhenUsed/>
    <w:rsid w:val="00A90017"/>
    <w:rPr>
      <w:sz w:val="18"/>
      <w:szCs w:val="18"/>
    </w:rPr>
  </w:style>
  <w:style w:type="character" w:customStyle="1" w:styleId="Char">
    <w:name w:val="批注框文本 Char"/>
    <w:basedOn w:val="a0"/>
    <w:link w:val="ae"/>
    <w:uiPriority w:val="99"/>
    <w:semiHidden/>
    <w:rsid w:val="00A90017"/>
    <w:rPr>
      <w:rFonts w:eastAsia="宋体"/>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1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yperlink" Target="http://element.eleme.i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cn.vuejs.org/index.html" TargetMode="Externa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E487E-BBC1-4348-867D-4A755ADC2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624</Words>
  <Characters>3559</Characters>
  <Application>Microsoft Office Word</Application>
  <DocSecurity>0</DocSecurity>
  <Lines>29</Lines>
  <Paragraphs>8</Paragraphs>
  <ScaleCrop>false</ScaleCrop>
  <Company>Microsoft</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admin</cp:lastModifiedBy>
  <cp:revision>31</cp:revision>
  <cp:lastPrinted>1900-12-31T16:00:00Z</cp:lastPrinted>
  <dcterms:created xsi:type="dcterms:W3CDTF">2017-08-09T03:09:00Z</dcterms:created>
  <dcterms:modified xsi:type="dcterms:W3CDTF">2017-08-09T07:19:00Z</dcterms:modified>
</cp:coreProperties>
</file>